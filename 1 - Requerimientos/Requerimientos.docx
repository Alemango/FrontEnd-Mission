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8120" w14:textId="77777777" w:rsidR="008C2396" w:rsidRDefault="008C2396" w:rsidP="00081538">
      <w:pPr>
        <w:jc w:val="center"/>
        <w:rPr>
          <w:rFonts w:ascii="Arial" w:hAnsi="Arial" w:cs="Arial"/>
          <w:b/>
          <w:sz w:val="28"/>
          <w:szCs w:val="28"/>
        </w:rPr>
      </w:pPr>
    </w:p>
    <w:p w14:paraId="15566A91"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2F42EA29" w14:textId="77777777" w:rsidR="008C2396" w:rsidRPr="008C2396" w:rsidRDefault="008C2396" w:rsidP="00081538">
      <w:pPr>
        <w:jc w:val="center"/>
        <w:rPr>
          <w:rFonts w:ascii="Arial" w:hAnsi="Arial" w:cs="Arial"/>
          <w:b/>
          <w:sz w:val="28"/>
          <w:szCs w:val="28"/>
        </w:rPr>
      </w:pPr>
    </w:p>
    <w:p w14:paraId="351DE430" w14:textId="77777777" w:rsidR="00A461FC" w:rsidRPr="008C2396" w:rsidRDefault="00A461FC" w:rsidP="00B7008A">
      <w:pPr>
        <w:jc w:val="center"/>
        <w:rPr>
          <w:rFonts w:ascii="Arial" w:hAnsi="Arial" w:cs="Arial"/>
          <w:b/>
          <w:sz w:val="28"/>
          <w:szCs w:val="28"/>
        </w:rPr>
      </w:pPr>
    </w:p>
    <w:p w14:paraId="56C7CF3E" w14:textId="53D9AB98"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48154E">
          <w:rPr>
            <w:rFonts w:ascii="Arial" w:hAnsi="Arial" w:cs="Arial"/>
            <w:b w:val="0"/>
            <w:noProof/>
            <w:webHidden/>
          </w:rPr>
          <w:t>2</w:t>
        </w:r>
        <w:r w:rsidR="00081538" w:rsidRPr="00617FBD">
          <w:rPr>
            <w:rFonts w:ascii="Arial" w:hAnsi="Arial" w:cs="Arial"/>
            <w:b w:val="0"/>
            <w:noProof/>
            <w:webHidden/>
          </w:rPr>
          <w:fldChar w:fldCharType="end"/>
        </w:r>
      </w:hyperlink>
    </w:p>
    <w:p w14:paraId="4A665424" w14:textId="1FCD384E"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0048154E">
          <w:rPr>
            <w:rFonts w:ascii="Arial" w:hAnsi="Arial" w:cs="Arial"/>
            <w:b w:val="0"/>
            <w:noProof/>
            <w:webHidden/>
          </w:rPr>
          <w:t>2</w:t>
        </w:r>
        <w:r w:rsidRPr="00617FBD">
          <w:rPr>
            <w:rFonts w:ascii="Arial" w:hAnsi="Arial" w:cs="Arial"/>
            <w:b w:val="0"/>
            <w:noProof/>
            <w:webHidden/>
          </w:rPr>
          <w:fldChar w:fldCharType="end"/>
        </w:r>
      </w:hyperlink>
    </w:p>
    <w:p w14:paraId="52B6C204" w14:textId="54470B54"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0048154E">
          <w:rPr>
            <w:rFonts w:ascii="Arial" w:hAnsi="Arial" w:cs="Arial"/>
            <w:b w:val="0"/>
            <w:noProof/>
            <w:webHidden/>
          </w:rPr>
          <w:t>3</w:t>
        </w:r>
        <w:r w:rsidRPr="00617FBD">
          <w:rPr>
            <w:rFonts w:ascii="Arial" w:hAnsi="Arial" w:cs="Arial"/>
            <w:b w:val="0"/>
            <w:noProof/>
            <w:webHidden/>
          </w:rPr>
          <w:fldChar w:fldCharType="end"/>
        </w:r>
      </w:hyperlink>
    </w:p>
    <w:p w14:paraId="483E0498" w14:textId="6EF368E9"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fldChar w:fldCharType="separate"/>
        </w:r>
        <w:r w:rsidR="0048154E">
          <w:rPr>
            <w:rFonts w:ascii="Arial" w:hAnsi="Arial" w:cs="Arial"/>
            <w:bCs/>
            <w:noProof/>
            <w:webHidden/>
            <w:lang w:val="es-ES"/>
          </w:rPr>
          <w:t>¡Error! Marcador no definido.</w:t>
        </w:r>
        <w:r w:rsidRPr="00617FBD">
          <w:rPr>
            <w:rFonts w:ascii="Arial" w:hAnsi="Arial" w:cs="Arial"/>
            <w:b w:val="0"/>
            <w:noProof/>
            <w:webHidden/>
          </w:rPr>
          <w:fldChar w:fldCharType="end"/>
        </w:r>
      </w:hyperlink>
    </w:p>
    <w:p w14:paraId="0E431FB3" w14:textId="6C9120B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fldChar w:fldCharType="separate"/>
        </w:r>
        <w:r w:rsidR="0048154E">
          <w:rPr>
            <w:rFonts w:ascii="Arial" w:hAnsi="Arial" w:cs="Arial"/>
            <w:bCs/>
            <w:noProof/>
            <w:webHidden/>
            <w:lang w:val="es-ES"/>
          </w:rPr>
          <w:t>¡Error! Marcador no definido.</w:t>
        </w:r>
        <w:r w:rsidRPr="00617FBD">
          <w:rPr>
            <w:rFonts w:ascii="Arial" w:hAnsi="Arial" w:cs="Arial"/>
            <w:b w:val="0"/>
            <w:noProof/>
            <w:webHidden/>
          </w:rPr>
          <w:fldChar w:fldCharType="end"/>
        </w:r>
      </w:hyperlink>
    </w:p>
    <w:p w14:paraId="4023DFC2"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B4BE520" w14:textId="77777777" w:rsidR="00D2312D" w:rsidRPr="008C2396" w:rsidRDefault="00D2312D" w:rsidP="00D2312D">
      <w:pPr>
        <w:ind w:left="720"/>
        <w:rPr>
          <w:rFonts w:ascii="Arial" w:hAnsi="Arial" w:cs="Arial"/>
          <w:b/>
          <w:sz w:val="28"/>
          <w:szCs w:val="28"/>
        </w:rPr>
      </w:pPr>
    </w:p>
    <w:p w14:paraId="69A1D9AF" w14:textId="77777777" w:rsidR="0074642D" w:rsidRPr="008C2396" w:rsidRDefault="0074642D" w:rsidP="0074642D">
      <w:pPr>
        <w:ind w:left="720"/>
        <w:rPr>
          <w:rFonts w:ascii="Arial" w:hAnsi="Arial" w:cs="Arial"/>
          <w:b/>
          <w:sz w:val="28"/>
          <w:szCs w:val="28"/>
        </w:rPr>
      </w:pPr>
    </w:p>
    <w:p w14:paraId="0128FF58" w14:textId="77777777" w:rsidR="005455BD" w:rsidRPr="008C2396" w:rsidRDefault="005455BD" w:rsidP="00B7008A">
      <w:pPr>
        <w:jc w:val="center"/>
        <w:rPr>
          <w:rFonts w:ascii="Arial" w:hAnsi="Arial" w:cs="Arial"/>
          <w:b/>
          <w:sz w:val="28"/>
          <w:szCs w:val="28"/>
        </w:rPr>
      </w:pPr>
    </w:p>
    <w:p w14:paraId="1CD8949C" w14:textId="77777777" w:rsidR="005455BD" w:rsidRPr="008C2396" w:rsidRDefault="005455BD" w:rsidP="00B7008A">
      <w:pPr>
        <w:jc w:val="center"/>
        <w:rPr>
          <w:rFonts w:ascii="Arial" w:hAnsi="Arial" w:cs="Arial"/>
          <w:b/>
          <w:sz w:val="28"/>
          <w:szCs w:val="28"/>
        </w:rPr>
      </w:pPr>
    </w:p>
    <w:p w14:paraId="3BC9DCA5" w14:textId="77777777" w:rsidR="005455BD" w:rsidRPr="008C2396" w:rsidRDefault="005455BD" w:rsidP="00B7008A">
      <w:pPr>
        <w:jc w:val="center"/>
        <w:rPr>
          <w:rFonts w:ascii="Arial" w:hAnsi="Arial" w:cs="Arial"/>
          <w:b/>
          <w:sz w:val="28"/>
          <w:szCs w:val="28"/>
        </w:rPr>
      </w:pPr>
    </w:p>
    <w:p w14:paraId="4A227F38" w14:textId="77777777" w:rsidR="005455BD" w:rsidRPr="008C2396" w:rsidRDefault="005455BD" w:rsidP="00B7008A">
      <w:pPr>
        <w:jc w:val="center"/>
        <w:rPr>
          <w:rFonts w:ascii="Arial" w:hAnsi="Arial" w:cs="Arial"/>
          <w:b/>
          <w:sz w:val="28"/>
          <w:szCs w:val="28"/>
        </w:rPr>
      </w:pPr>
    </w:p>
    <w:p w14:paraId="28775E43" w14:textId="77777777" w:rsidR="005455BD" w:rsidRPr="008C2396" w:rsidRDefault="005455BD" w:rsidP="00B7008A">
      <w:pPr>
        <w:jc w:val="center"/>
        <w:rPr>
          <w:rFonts w:ascii="Arial" w:hAnsi="Arial" w:cs="Arial"/>
          <w:b/>
          <w:sz w:val="28"/>
          <w:szCs w:val="28"/>
        </w:rPr>
      </w:pPr>
    </w:p>
    <w:p w14:paraId="0667FECB" w14:textId="77777777" w:rsidR="005455BD" w:rsidRPr="008C2396" w:rsidRDefault="005455BD" w:rsidP="00B7008A">
      <w:pPr>
        <w:jc w:val="center"/>
        <w:rPr>
          <w:rFonts w:ascii="Arial" w:hAnsi="Arial" w:cs="Arial"/>
          <w:b/>
          <w:sz w:val="28"/>
          <w:szCs w:val="28"/>
        </w:rPr>
      </w:pPr>
    </w:p>
    <w:p w14:paraId="5EA66C0A" w14:textId="77777777" w:rsidR="005455BD" w:rsidRPr="008C2396" w:rsidRDefault="005455BD" w:rsidP="00B7008A">
      <w:pPr>
        <w:jc w:val="center"/>
        <w:rPr>
          <w:rFonts w:ascii="Arial" w:hAnsi="Arial" w:cs="Arial"/>
          <w:b/>
          <w:sz w:val="28"/>
          <w:szCs w:val="28"/>
        </w:rPr>
      </w:pPr>
    </w:p>
    <w:p w14:paraId="318BA19D" w14:textId="77777777" w:rsidR="005455BD" w:rsidRPr="008C2396" w:rsidRDefault="005455BD" w:rsidP="00B7008A">
      <w:pPr>
        <w:jc w:val="center"/>
        <w:rPr>
          <w:rFonts w:ascii="Arial" w:hAnsi="Arial" w:cs="Arial"/>
          <w:b/>
          <w:sz w:val="28"/>
          <w:szCs w:val="28"/>
        </w:rPr>
      </w:pPr>
    </w:p>
    <w:p w14:paraId="54C3BFAD" w14:textId="77777777" w:rsidR="005455BD" w:rsidRPr="008C2396" w:rsidRDefault="005455BD" w:rsidP="00B7008A">
      <w:pPr>
        <w:jc w:val="center"/>
        <w:rPr>
          <w:rFonts w:ascii="Arial" w:hAnsi="Arial" w:cs="Arial"/>
          <w:b/>
          <w:sz w:val="28"/>
          <w:szCs w:val="28"/>
        </w:rPr>
      </w:pPr>
    </w:p>
    <w:p w14:paraId="749D402A" w14:textId="77777777" w:rsidR="002048DB" w:rsidRPr="008C2396" w:rsidRDefault="002048DB" w:rsidP="00B7008A">
      <w:pPr>
        <w:jc w:val="center"/>
        <w:rPr>
          <w:rFonts w:ascii="Arial" w:hAnsi="Arial" w:cs="Arial"/>
          <w:b/>
          <w:sz w:val="28"/>
          <w:szCs w:val="28"/>
        </w:rPr>
      </w:pPr>
    </w:p>
    <w:p w14:paraId="4FB36FD0" w14:textId="77777777" w:rsidR="002048DB" w:rsidRPr="008C2396" w:rsidRDefault="002048DB" w:rsidP="00B7008A">
      <w:pPr>
        <w:jc w:val="center"/>
        <w:rPr>
          <w:rFonts w:ascii="Arial" w:hAnsi="Arial" w:cs="Arial"/>
          <w:b/>
          <w:sz w:val="28"/>
          <w:szCs w:val="28"/>
        </w:rPr>
      </w:pPr>
    </w:p>
    <w:p w14:paraId="31D54F69" w14:textId="77777777" w:rsidR="002048DB" w:rsidRPr="008C2396" w:rsidRDefault="002048DB" w:rsidP="00B7008A">
      <w:pPr>
        <w:jc w:val="center"/>
        <w:rPr>
          <w:rFonts w:ascii="Arial" w:hAnsi="Arial" w:cs="Arial"/>
          <w:b/>
          <w:sz w:val="28"/>
          <w:szCs w:val="28"/>
        </w:rPr>
      </w:pPr>
    </w:p>
    <w:p w14:paraId="5F54489B" w14:textId="77777777" w:rsidR="00685EC6" w:rsidRPr="008C2396" w:rsidRDefault="00685EC6" w:rsidP="00B7008A">
      <w:pPr>
        <w:jc w:val="center"/>
        <w:rPr>
          <w:rFonts w:ascii="Arial" w:hAnsi="Arial" w:cs="Arial"/>
          <w:b/>
          <w:sz w:val="28"/>
          <w:szCs w:val="28"/>
        </w:rPr>
      </w:pPr>
    </w:p>
    <w:p w14:paraId="3F725DDE" w14:textId="77777777" w:rsidR="00685EC6" w:rsidRPr="008C2396" w:rsidRDefault="00685EC6" w:rsidP="00B7008A">
      <w:pPr>
        <w:jc w:val="center"/>
        <w:rPr>
          <w:rFonts w:ascii="Arial" w:hAnsi="Arial" w:cs="Arial"/>
          <w:b/>
          <w:sz w:val="28"/>
          <w:szCs w:val="28"/>
        </w:rPr>
      </w:pPr>
    </w:p>
    <w:p w14:paraId="2187D548" w14:textId="77777777" w:rsidR="005455BD" w:rsidRPr="008C2396" w:rsidRDefault="005455BD" w:rsidP="00B7008A">
      <w:pPr>
        <w:jc w:val="center"/>
        <w:rPr>
          <w:rFonts w:ascii="Arial" w:hAnsi="Arial" w:cs="Arial"/>
          <w:b/>
          <w:sz w:val="28"/>
          <w:szCs w:val="28"/>
        </w:rPr>
      </w:pPr>
    </w:p>
    <w:p w14:paraId="730DF781" w14:textId="77777777" w:rsidR="005455BD" w:rsidRPr="008C2396" w:rsidRDefault="005455BD" w:rsidP="00B7008A">
      <w:pPr>
        <w:jc w:val="center"/>
        <w:rPr>
          <w:rFonts w:ascii="Arial" w:hAnsi="Arial" w:cs="Arial"/>
          <w:b/>
          <w:sz w:val="28"/>
          <w:szCs w:val="28"/>
        </w:rPr>
      </w:pPr>
    </w:p>
    <w:p w14:paraId="79DD1396" w14:textId="77777777" w:rsidR="00DD1328" w:rsidRPr="008C2396" w:rsidRDefault="00DD1328" w:rsidP="00B7008A">
      <w:pPr>
        <w:jc w:val="center"/>
        <w:rPr>
          <w:rFonts w:ascii="Arial" w:hAnsi="Arial" w:cs="Arial"/>
          <w:b/>
          <w:sz w:val="28"/>
          <w:szCs w:val="28"/>
        </w:rPr>
      </w:pPr>
    </w:p>
    <w:p w14:paraId="314547EC" w14:textId="77777777" w:rsidR="00DD1328" w:rsidRPr="008C2396" w:rsidRDefault="00DD1328" w:rsidP="00B7008A">
      <w:pPr>
        <w:jc w:val="center"/>
        <w:rPr>
          <w:rFonts w:ascii="Arial" w:hAnsi="Arial" w:cs="Arial"/>
          <w:b/>
          <w:sz w:val="28"/>
          <w:szCs w:val="28"/>
        </w:rPr>
      </w:pPr>
    </w:p>
    <w:p w14:paraId="49E4E7E6" w14:textId="77777777" w:rsidR="005455BD" w:rsidRPr="008C2396" w:rsidRDefault="005455BD" w:rsidP="00B7008A">
      <w:pPr>
        <w:jc w:val="center"/>
        <w:rPr>
          <w:rFonts w:ascii="Arial" w:hAnsi="Arial" w:cs="Arial"/>
          <w:b/>
          <w:sz w:val="28"/>
          <w:szCs w:val="28"/>
        </w:rPr>
      </w:pPr>
    </w:p>
    <w:p w14:paraId="6DA1411D" w14:textId="77777777" w:rsidR="00D2312D" w:rsidRPr="008C2396" w:rsidRDefault="00D2312D" w:rsidP="00B7008A">
      <w:pPr>
        <w:jc w:val="center"/>
        <w:rPr>
          <w:rFonts w:ascii="Arial" w:hAnsi="Arial" w:cs="Arial"/>
          <w:b/>
          <w:sz w:val="28"/>
          <w:szCs w:val="28"/>
        </w:rPr>
      </w:pPr>
    </w:p>
    <w:p w14:paraId="5E4BD837"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1EB2985D"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A17D1D1" w14:textId="77777777" w:rsidTr="00025833">
        <w:trPr>
          <w:trHeight w:val="278"/>
        </w:trPr>
        <w:tc>
          <w:tcPr>
            <w:tcW w:w="3406" w:type="dxa"/>
            <w:shd w:val="clear" w:color="auto" w:fill="2F5496"/>
            <w:vAlign w:val="center"/>
          </w:tcPr>
          <w:p w14:paraId="448BEE38"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73EAA4B" w14:textId="77777777" w:rsidR="003F51CC" w:rsidRPr="00C76937" w:rsidRDefault="00C76937" w:rsidP="0031230D">
            <w:pPr>
              <w:rPr>
                <w:rFonts w:ascii="Arial" w:hAnsi="Arial" w:cs="Arial"/>
                <w:sz w:val="22"/>
                <w:szCs w:val="22"/>
              </w:rPr>
            </w:pPr>
            <w:r>
              <w:rPr>
                <w:rFonts w:ascii="Arial" w:hAnsi="Arial" w:cs="Arial"/>
                <w:sz w:val="22"/>
                <w:szCs w:val="22"/>
              </w:rPr>
              <w:t>Abogabot Web</w:t>
            </w:r>
          </w:p>
        </w:tc>
      </w:tr>
      <w:tr w:rsidR="00DB73D5" w:rsidRPr="008C2396" w14:paraId="1F75455D" w14:textId="77777777" w:rsidTr="00025833">
        <w:trPr>
          <w:trHeight w:val="256"/>
        </w:trPr>
        <w:tc>
          <w:tcPr>
            <w:tcW w:w="3406" w:type="dxa"/>
            <w:shd w:val="clear" w:color="auto" w:fill="2F5496"/>
            <w:vAlign w:val="center"/>
          </w:tcPr>
          <w:p w14:paraId="0ED91F3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3A8F1DC1" w14:textId="77777777" w:rsidR="006E33C2" w:rsidRPr="00C76937" w:rsidRDefault="00C76937" w:rsidP="0031230D">
            <w:pPr>
              <w:rPr>
                <w:rFonts w:ascii="Arial" w:hAnsi="Arial" w:cs="Arial"/>
                <w:sz w:val="22"/>
                <w:szCs w:val="22"/>
              </w:rPr>
            </w:pPr>
            <w:r>
              <w:rPr>
                <w:rFonts w:ascii="Arial" w:hAnsi="Arial" w:cs="Arial"/>
                <w:sz w:val="22"/>
                <w:szCs w:val="22"/>
              </w:rPr>
              <w:t>Bot para automatización de demandas</w:t>
            </w:r>
          </w:p>
        </w:tc>
      </w:tr>
      <w:tr w:rsidR="006E33C2" w:rsidRPr="008C2396" w14:paraId="761A4C7C" w14:textId="77777777" w:rsidTr="00025833">
        <w:trPr>
          <w:trHeight w:val="343"/>
        </w:trPr>
        <w:tc>
          <w:tcPr>
            <w:tcW w:w="3406" w:type="dxa"/>
            <w:shd w:val="clear" w:color="auto" w:fill="2F5496"/>
            <w:vAlign w:val="center"/>
          </w:tcPr>
          <w:p w14:paraId="70F2C8DD"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D10BC73" w14:textId="77777777" w:rsidR="006E33C2" w:rsidRPr="00C76937" w:rsidRDefault="00C76937" w:rsidP="0031230D">
            <w:pPr>
              <w:rPr>
                <w:rFonts w:ascii="Arial" w:hAnsi="Arial" w:cs="Arial"/>
                <w:sz w:val="22"/>
                <w:szCs w:val="22"/>
              </w:rPr>
            </w:pPr>
            <w:r>
              <w:rPr>
                <w:rFonts w:ascii="Arial" w:hAnsi="Arial" w:cs="Arial"/>
                <w:sz w:val="22"/>
                <w:szCs w:val="22"/>
              </w:rPr>
              <w:t>25</w:t>
            </w:r>
            <w:r w:rsidR="006E33C2" w:rsidRPr="00C76937">
              <w:rPr>
                <w:rFonts w:ascii="Arial" w:hAnsi="Arial" w:cs="Arial"/>
                <w:sz w:val="22"/>
                <w:szCs w:val="22"/>
              </w:rPr>
              <w:t>/</w:t>
            </w:r>
            <w:r>
              <w:rPr>
                <w:rFonts w:ascii="Arial" w:hAnsi="Arial" w:cs="Arial"/>
                <w:sz w:val="22"/>
                <w:szCs w:val="22"/>
              </w:rPr>
              <w:t>02</w:t>
            </w:r>
            <w:r w:rsidR="006E33C2" w:rsidRPr="00C76937">
              <w:rPr>
                <w:rFonts w:ascii="Arial" w:hAnsi="Arial" w:cs="Arial"/>
                <w:sz w:val="22"/>
                <w:szCs w:val="22"/>
              </w:rPr>
              <w:t>/</w:t>
            </w:r>
            <w:r>
              <w:rPr>
                <w:rFonts w:ascii="Arial" w:hAnsi="Arial" w:cs="Arial"/>
                <w:sz w:val="22"/>
                <w:szCs w:val="22"/>
              </w:rPr>
              <w:t>2022</w:t>
            </w:r>
          </w:p>
        </w:tc>
      </w:tr>
      <w:tr w:rsidR="00DB73D5" w:rsidRPr="008C2396" w14:paraId="7C1E3A81" w14:textId="77777777" w:rsidTr="00025833">
        <w:trPr>
          <w:trHeight w:val="208"/>
        </w:trPr>
        <w:tc>
          <w:tcPr>
            <w:tcW w:w="3406" w:type="dxa"/>
            <w:shd w:val="clear" w:color="auto" w:fill="2F5496"/>
            <w:vAlign w:val="center"/>
          </w:tcPr>
          <w:p w14:paraId="69F5208A"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7BEE32C2" w14:textId="77777777" w:rsidR="006E33C2" w:rsidRPr="00C76937" w:rsidRDefault="00C76937" w:rsidP="0031230D">
            <w:pPr>
              <w:rPr>
                <w:rFonts w:ascii="Arial" w:hAnsi="Arial" w:cs="Arial"/>
                <w:sz w:val="22"/>
                <w:szCs w:val="22"/>
              </w:rPr>
            </w:pPr>
            <w:r>
              <w:rPr>
                <w:rFonts w:ascii="Arial" w:hAnsi="Arial" w:cs="Arial"/>
                <w:sz w:val="22"/>
                <w:szCs w:val="22"/>
              </w:rPr>
              <w:t>Firma de Abogados Las Américas.</w:t>
            </w:r>
          </w:p>
        </w:tc>
      </w:tr>
      <w:tr w:rsidR="00DB73D5" w:rsidRPr="008C2396" w14:paraId="0A80F8C6" w14:textId="77777777" w:rsidTr="00025833">
        <w:trPr>
          <w:trHeight w:val="240"/>
        </w:trPr>
        <w:tc>
          <w:tcPr>
            <w:tcW w:w="3406" w:type="dxa"/>
            <w:shd w:val="clear" w:color="auto" w:fill="2F5496"/>
            <w:vAlign w:val="center"/>
          </w:tcPr>
          <w:p w14:paraId="2EB754C9"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4A3C687A" w14:textId="77777777" w:rsidR="006E33C2" w:rsidRPr="00C76937" w:rsidRDefault="00C76937" w:rsidP="0031230D">
            <w:pPr>
              <w:rPr>
                <w:rFonts w:ascii="Arial" w:hAnsi="Arial" w:cs="Arial"/>
                <w:sz w:val="22"/>
                <w:szCs w:val="22"/>
              </w:rPr>
            </w:pPr>
            <w:r>
              <w:rPr>
                <w:rFonts w:ascii="Arial" w:hAnsi="Arial" w:cs="Arial"/>
                <w:sz w:val="22"/>
                <w:szCs w:val="22"/>
              </w:rPr>
              <w:t>Área de Marketing</w:t>
            </w:r>
          </w:p>
        </w:tc>
      </w:tr>
      <w:tr w:rsidR="006E33C2" w:rsidRPr="008C2396" w14:paraId="308DEDF1" w14:textId="77777777" w:rsidTr="00025833">
        <w:trPr>
          <w:trHeight w:val="684"/>
        </w:trPr>
        <w:tc>
          <w:tcPr>
            <w:tcW w:w="3406" w:type="dxa"/>
            <w:shd w:val="clear" w:color="auto" w:fill="2F5496"/>
            <w:vAlign w:val="center"/>
          </w:tcPr>
          <w:p w14:paraId="10D47F5A"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32654BF" w14:textId="77777777" w:rsidR="006E33C2" w:rsidRPr="00C76937" w:rsidRDefault="00C76937" w:rsidP="0031230D">
            <w:pPr>
              <w:rPr>
                <w:rFonts w:ascii="Arial" w:hAnsi="Arial" w:cs="Arial"/>
                <w:sz w:val="22"/>
                <w:szCs w:val="22"/>
              </w:rPr>
            </w:pPr>
            <w:r>
              <w:rPr>
                <w:rFonts w:ascii="Arial" w:hAnsi="Arial" w:cs="Arial"/>
                <w:sz w:val="22"/>
                <w:szCs w:val="22"/>
              </w:rPr>
              <w:t>Juan Jesús Alemán Espriella</w:t>
            </w:r>
          </w:p>
        </w:tc>
      </w:tr>
    </w:tbl>
    <w:p w14:paraId="4FEE0620" w14:textId="77777777" w:rsidR="00CD780B" w:rsidRPr="008C2396" w:rsidRDefault="00CD780B" w:rsidP="00CD780B">
      <w:pPr>
        <w:rPr>
          <w:rFonts w:ascii="Arial" w:hAnsi="Arial" w:cs="Arial"/>
          <w:lang w:val="es-ES_tradnl" w:eastAsia="en-US"/>
        </w:rPr>
      </w:pPr>
      <w:bookmarkStart w:id="1" w:name="_Toc532221775"/>
    </w:p>
    <w:p w14:paraId="796DCFB7"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4C6945F"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CB4AAC9" w14:textId="77777777" w:rsidTr="00025833">
        <w:trPr>
          <w:trHeight w:val="294"/>
        </w:trPr>
        <w:tc>
          <w:tcPr>
            <w:tcW w:w="10348" w:type="dxa"/>
            <w:shd w:val="clear" w:color="auto" w:fill="2F5496"/>
          </w:tcPr>
          <w:p w14:paraId="5136C1C6"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3D3D0CDA" w14:textId="77777777" w:rsidTr="0031230D">
        <w:trPr>
          <w:trHeight w:val="284"/>
        </w:trPr>
        <w:tc>
          <w:tcPr>
            <w:tcW w:w="10348" w:type="dxa"/>
            <w:shd w:val="clear" w:color="auto" w:fill="808080"/>
          </w:tcPr>
          <w:p w14:paraId="7A08C366"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EF3BC2" w:rsidRPr="00C76937" w14:paraId="5BBC4E02" w14:textId="77777777" w:rsidTr="00FB43A7">
        <w:trPr>
          <w:trHeight w:val="933"/>
        </w:trPr>
        <w:tc>
          <w:tcPr>
            <w:tcW w:w="10348" w:type="dxa"/>
            <w:shd w:val="clear" w:color="auto" w:fill="auto"/>
          </w:tcPr>
          <w:p w14:paraId="6A22D724" w14:textId="77777777" w:rsidR="00EF3BC2" w:rsidRPr="00EF3BC2" w:rsidRDefault="00EF3BC2" w:rsidP="00EF3BC2">
            <w:pPr>
              <w:rPr>
                <w:rFonts w:ascii="Arial" w:hAnsi="Arial" w:cs="Arial"/>
                <w:sz w:val="22"/>
                <w:szCs w:val="22"/>
              </w:rPr>
            </w:pPr>
            <w:r>
              <w:rPr>
                <w:rFonts w:ascii="Arial" w:hAnsi="Arial" w:cs="Arial"/>
                <w:sz w:val="22"/>
                <w:szCs w:val="22"/>
              </w:rPr>
              <w:t>Automatizar</w:t>
            </w:r>
            <w:r w:rsidRPr="00EF3BC2">
              <w:rPr>
                <w:rFonts w:ascii="Arial" w:hAnsi="Arial" w:cs="Arial"/>
                <w:sz w:val="22"/>
                <w:szCs w:val="22"/>
              </w:rPr>
              <w:t xml:space="preserve"> las demandas de sus clientes, esto lo harán a través de una página web llenando un formulario.</w:t>
            </w:r>
            <w:r>
              <w:rPr>
                <w:rFonts w:ascii="Arial" w:hAnsi="Arial" w:cs="Arial"/>
                <w:sz w:val="22"/>
                <w:szCs w:val="22"/>
              </w:rPr>
              <w:t xml:space="preserve"> </w:t>
            </w:r>
            <w:r w:rsidRPr="00EF3BC2">
              <w:rPr>
                <w:rFonts w:ascii="Arial" w:hAnsi="Arial" w:cs="Arial"/>
                <w:sz w:val="22"/>
                <w:szCs w:val="22"/>
              </w:rPr>
              <w:t>Al momento de llenar el formulario se manda al proceso de pago para finalizar la transacción.</w:t>
            </w:r>
            <w:r>
              <w:rPr>
                <w:rFonts w:ascii="Arial" w:hAnsi="Arial" w:cs="Arial"/>
                <w:sz w:val="22"/>
                <w:szCs w:val="22"/>
              </w:rPr>
              <w:t xml:space="preserve"> </w:t>
            </w:r>
            <w:r w:rsidRPr="00EF3BC2">
              <w:rPr>
                <w:rFonts w:ascii="Arial" w:hAnsi="Arial" w:cs="Arial"/>
                <w:sz w:val="22"/>
                <w:szCs w:val="22"/>
              </w:rPr>
              <w:t>Para dar seguimiento a su demanda, el cliente crea una cuenta en la plataforma y verá el seguimiento de cada una de las actualizaciones del proceso legal.</w:t>
            </w:r>
          </w:p>
          <w:p w14:paraId="55A47903" w14:textId="77777777" w:rsidR="00EF3BC2" w:rsidRPr="00EF3BC2" w:rsidRDefault="00EF3BC2" w:rsidP="00EF3BC2">
            <w:pPr>
              <w:rPr>
                <w:rFonts w:ascii="Arial" w:hAnsi="Arial" w:cs="Arial"/>
                <w:sz w:val="22"/>
                <w:szCs w:val="22"/>
              </w:rPr>
            </w:pPr>
            <w:r w:rsidRPr="00EF3BC2">
              <w:rPr>
                <w:rFonts w:ascii="Arial" w:hAnsi="Arial" w:cs="Arial"/>
                <w:sz w:val="22"/>
                <w:szCs w:val="22"/>
              </w:rPr>
              <w:t>El administrador del sitio rec</w:t>
            </w:r>
            <w:r>
              <w:rPr>
                <w:rFonts w:ascii="Arial" w:hAnsi="Arial" w:cs="Arial"/>
                <w:sz w:val="22"/>
                <w:szCs w:val="22"/>
              </w:rPr>
              <w:t>i</w:t>
            </w:r>
            <w:r w:rsidRPr="00EF3BC2">
              <w:rPr>
                <w:rFonts w:ascii="Arial" w:hAnsi="Arial" w:cs="Arial"/>
                <w:sz w:val="22"/>
                <w:szCs w:val="22"/>
              </w:rPr>
              <w:t>be la notificación de una nueva demanda y con los datos llenados del formulario se crea automáticamente el documento legal en formato Word para empezar el proceso.</w:t>
            </w:r>
            <w:r>
              <w:rPr>
                <w:rFonts w:ascii="Arial" w:hAnsi="Arial" w:cs="Arial"/>
                <w:sz w:val="22"/>
                <w:szCs w:val="22"/>
              </w:rPr>
              <w:t xml:space="preserve"> </w:t>
            </w:r>
            <w:r w:rsidRPr="00EF3BC2">
              <w:rPr>
                <w:rFonts w:ascii="Arial" w:hAnsi="Arial" w:cs="Arial"/>
                <w:sz w:val="22"/>
                <w:szCs w:val="22"/>
              </w:rPr>
              <w:t>El administrador recibe el pago y debe de ser capaz de verlo en un dashboard para ver la cantidad de ingresos recibidos.</w:t>
            </w:r>
            <w:r>
              <w:rPr>
                <w:rFonts w:ascii="Arial" w:hAnsi="Arial" w:cs="Arial"/>
                <w:sz w:val="22"/>
                <w:szCs w:val="22"/>
              </w:rPr>
              <w:t xml:space="preserve"> </w:t>
            </w:r>
            <w:r w:rsidRPr="00EF3BC2">
              <w:rPr>
                <w:rFonts w:ascii="Arial" w:hAnsi="Arial" w:cs="Arial"/>
                <w:sz w:val="22"/>
                <w:szCs w:val="22"/>
              </w:rPr>
              <w:t>El administrador actualiza el proceso de la demanda y agrega comentarios en cada paso del proceso.</w:t>
            </w:r>
            <w:r>
              <w:rPr>
                <w:rFonts w:ascii="Arial" w:hAnsi="Arial" w:cs="Arial"/>
                <w:sz w:val="22"/>
                <w:szCs w:val="22"/>
              </w:rPr>
              <w:t xml:space="preserve"> </w:t>
            </w:r>
            <w:r w:rsidRPr="00EF3BC2">
              <w:rPr>
                <w:rFonts w:ascii="Arial" w:hAnsi="Arial" w:cs="Arial"/>
                <w:sz w:val="22"/>
                <w:szCs w:val="22"/>
              </w:rPr>
              <w:t>Al usuario le llegan correos de notificación para saber el avance de su proceso.</w:t>
            </w:r>
          </w:p>
          <w:p w14:paraId="21C34860" w14:textId="77777777" w:rsidR="000D458D" w:rsidRPr="00C76937" w:rsidRDefault="00EF3BC2" w:rsidP="00EF3BC2">
            <w:pPr>
              <w:rPr>
                <w:rFonts w:ascii="Arial" w:hAnsi="Arial" w:cs="Arial"/>
                <w:sz w:val="22"/>
                <w:szCs w:val="22"/>
              </w:rPr>
            </w:pPr>
            <w:r w:rsidRPr="00EF3BC2">
              <w:rPr>
                <w:rFonts w:ascii="Arial" w:hAnsi="Arial" w:cs="Arial"/>
                <w:sz w:val="22"/>
                <w:szCs w:val="22"/>
              </w:rPr>
              <w:t>La página debe de ser responsive para poderla ver desde el celular.</w:t>
            </w:r>
            <w:r>
              <w:rPr>
                <w:rFonts w:ascii="Arial" w:hAnsi="Arial" w:cs="Arial"/>
                <w:sz w:val="22"/>
                <w:szCs w:val="22"/>
              </w:rPr>
              <w:t xml:space="preserve"> </w:t>
            </w:r>
            <w:r w:rsidRPr="00EF3BC2">
              <w:rPr>
                <w:rFonts w:ascii="Arial" w:hAnsi="Arial" w:cs="Arial"/>
                <w:sz w:val="22"/>
                <w:szCs w:val="22"/>
              </w:rPr>
              <w:t>La preferencia de colores del cliente es azul marino y blanco, pero acepta propuestas.</w:t>
            </w:r>
          </w:p>
        </w:tc>
      </w:tr>
      <w:tr w:rsidR="00554294" w:rsidRPr="008C2396" w14:paraId="254C66B0" w14:textId="77777777" w:rsidTr="0031230D">
        <w:trPr>
          <w:trHeight w:val="278"/>
        </w:trPr>
        <w:tc>
          <w:tcPr>
            <w:tcW w:w="10348" w:type="dxa"/>
            <w:shd w:val="clear" w:color="auto" w:fill="808080"/>
          </w:tcPr>
          <w:p w14:paraId="62099956"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C76937" w14:paraId="13A9404C" w14:textId="77777777" w:rsidTr="00FB43A7">
        <w:trPr>
          <w:trHeight w:val="1189"/>
        </w:trPr>
        <w:tc>
          <w:tcPr>
            <w:tcW w:w="10348" w:type="dxa"/>
            <w:shd w:val="clear" w:color="auto" w:fill="auto"/>
          </w:tcPr>
          <w:p w14:paraId="7F0C3DBC" w14:textId="77777777" w:rsidR="00554294" w:rsidRPr="00C76937" w:rsidRDefault="00EF3BC2" w:rsidP="00554294">
            <w:pPr>
              <w:rPr>
                <w:rFonts w:ascii="Arial" w:hAnsi="Arial" w:cs="Arial"/>
                <w:sz w:val="22"/>
                <w:szCs w:val="22"/>
              </w:rPr>
            </w:pPr>
            <w:r>
              <w:rPr>
                <w:rFonts w:ascii="Arial" w:hAnsi="Arial" w:cs="Arial"/>
                <w:sz w:val="22"/>
                <w:szCs w:val="22"/>
              </w:rPr>
              <w:t>Bot Web para la automatización del registro de demandas a través de un formulario web. Debe contar con: Formulario, integración con sistemas de pago, registro y manejo de cuenta y usuario para cada cliente, creación automática de un documento en Word con todas las especificaciones detalladas en el formulario, panel general de administración con acceso a balances de ingresos, actualización continua de las demandas, capacidad para agregar comentarios a las mismas, boletín informativo automático para cada usuario registrado, adaptabilidad con dispositivos móviles y preferiblemente en colores blancos y azules</w:t>
            </w:r>
          </w:p>
        </w:tc>
      </w:tr>
    </w:tbl>
    <w:p w14:paraId="5F1465C5"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2C911F5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566B3DB7"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B2B86C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FDE25FA" w14:textId="77777777" w:rsidR="007650F9" w:rsidRPr="008C2396" w:rsidRDefault="00EF3BC2"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Mario Cázares</w:t>
      </w:r>
      <w:r>
        <w:rPr>
          <w:rFonts w:ascii="Arial" w:hAnsi="Arial" w:cs="Arial"/>
          <w:b/>
          <w:bCs/>
          <w:sz w:val="22"/>
          <w:szCs w:val="22"/>
        </w:rPr>
        <w:tab/>
      </w:r>
      <w:r>
        <w:rPr>
          <w:rFonts w:ascii="Arial" w:hAnsi="Arial" w:cs="Arial"/>
          <w:b/>
          <w:bCs/>
          <w:sz w:val="22"/>
          <w:szCs w:val="22"/>
        </w:rPr>
        <w:tab/>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r>
        <w:rPr>
          <w:rFonts w:ascii="Arial" w:hAnsi="Arial" w:cs="Arial"/>
          <w:b/>
          <w:bCs/>
          <w:sz w:val="22"/>
          <w:szCs w:val="22"/>
        </w:rPr>
        <w:t>Juan Alemán</w:t>
      </w:r>
    </w:p>
    <w:p w14:paraId="0863F61D" w14:textId="77777777" w:rsidR="00CF1DBE" w:rsidRPr="008C2396" w:rsidRDefault="00EF3BC2"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Abogados Las Américas</w:t>
      </w:r>
      <w:r w:rsidR="00115130" w:rsidRPr="008C2396">
        <w:rPr>
          <w:rFonts w:ascii="Arial" w:hAnsi="Arial" w:cs="Arial"/>
          <w:b/>
          <w:bCs/>
          <w:sz w:val="22"/>
          <w:szCs w:val="22"/>
        </w:rPr>
        <w:tab/>
      </w:r>
      <w:r w:rsidR="00115130" w:rsidRPr="008C2396">
        <w:rPr>
          <w:rFonts w:ascii="Arial" w:hAnsi="Arial" w:cs="Arial"/>
          <w:b/>
          <w:bCs/>
          <w:sz w:val="22"/>
          <w:szCs w:val="22"/>
        </w:rPr>
        <w:tab/>
      </w:r>
      <w:r w:rsidR="00115130"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00115130"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7DE5679C"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64C4CAE6"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6CA8C3E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B685555" w14:textId="77777777" w:rsidTr="00025833">
        <w:trPr>
          <w:trHeight w:val="182"/>
        </w:trPr>
        <w:tc>
          <w:tcPr>
            <w:tcW w:w="2836" w:type="dxa"/>
            <w:shd w:val="clear" w:color="auto" w:fill="2F5496"/>
            <w:vAlign w:val="center"/>
          </w:tcPr>
          <w:p w14:paraId="216F5EE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898F845" w14:textId="77777777" w:rsidR="00752596" w:rsidRPr="00EF3BC2" w:rsidRDefault="0099556E" w:rsidP="00CF1DBE">
            <w:pPr>
              <w:jc w:val="center"/>
              <w:rPr>
                <w:rFonts w:ascii="Arial" w:hAnsi="Arial" w:cs="Arial"/>
                <w:b/>
                <w:sz w:val="22"/>
                <w:szCs w:val="22"/>
              </w:rPr>
            </w:pPr>
            <w:r>
              <w:rPr>
                <w:rFonts w:ascii="Arial" w:hAnsi="Arial" w:cs="Arial"/>
                <w:b/>
                <w:sz w:val="22"/>
                <w:szCs w:val="22"/>
              </w:rPr>
              <w:t>25</w:t>
            </w:r>
            <w:r w:rsidR="00752596" w:rsidRPr="00EF3BC2">
              <w:rPr>
                <w:rFonts w:ascii="Arial" w:hAnsi="Arial" w:cs="Arial"/>
                <w:b/>
                <w:sz w:val="22"/>
                <w:szCs w:val="22"/>
              </w:rPr>
              <w:t>/</w:t>
            </w:r>
            <w:r>
              <w:rPr>
                <w:rFonts w:ascii="Arial" w:hAnsi="Arial" w:cs="Arial"/>
                <w:b/>
                <w:sz w:val="22"/>
                <w:szCs w:val="22"/>
              </w:rPr>
              <w:t>02</w:t>
            </w:r>
            <w:r w:rsidR="00752596" w:rsidRPr="00EF3BC2">
              <w:rPr>
                <w:rFonts w:ascii="Arial" w:hAnsi="Arial" w:cs="Arial"/>
                <w:b/>
                <w:sz w:val="22"/>
                <w:szCs w:val="22"/>
              </w:rPr>
              <w:t>/</w:t>
            </w:r>
            <w:r>
              <w:rPr>
                <w:rFonts w:ascii="Arial" w:hAnsi="Arial" w:cs="Arial"/>
                <w:b/>
                <w:sz w:val="22"/>
                <w:szCs w:val="22"/>
              </w:rPr>
              <w:t>2022</w:t>
            </w:r>
          </w:p>
        </w:tc>
        <w:tc>
          <w:tcPr>
            <w:tcW w:w="1662" w:type="dxa"/>
            <w:shd w:val="clear" w:color="auto" w:fill="2F5496"/>
          </w:tcPr>
          <w:p w14:paraId="2F7950ED"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5C22501D" w14:textId="77777777" w:rsidR="00752596" w:rsidRPr="00EF3BC2" w:rsidRDefault="0099556E" w:rsidP="00CF1DBE">
            <w:pPr>
              <w:jc w:val="center"/>
              <w:rPr>
                <w:rFonts w:ascii="Arial" w:hAnsi="Arial" w:cs="Arial"/>
                <w:b/>
                <w:sz w:val="22"/>
                <w:szCs w:val="22"/>
              </w:rPr>
            </w:pPr>
            <w:r>
              <w:rPr>
                <w:rFonts w:ascii="Arial" w:hAnsi="Arial" w:cs="Arial"/>
                <w:b/>
                <w:sz w:val="22"/>
                <w:szCs w:val="22"/>
              </w:rPr>
              <w:t>25</w:t>
            </w:r>
            <w:r w:rsidR="00752596" w:rsidRPr="00EF3BC2">
              <w:rPr>
                <w:rFonts w:ascii="Arial" w:hAnsi="Arial" w:cs="Arial"/>
                <w:b/>
                <w:sz w:val="22"/>
                <w:szCs w:val="22"/>
              </w:rPr>
              <w:t>/</w:t>
            </w:r>
            <w:r>
              <w:rPr>
                <w:rFonts w:ascii="Arial" w:hAnsi="Arial" w:cs="Arial"/>
                <w:b/>
                <w:sz w:val="22"/>
                <w:szCs w:val="22"/>
              </w:rPr>
              <w:t>02</w:t>
            </w:r>
            <w:r w:rsidR="00752596" w:rsidRPr="00EF3BC2">
              <w:rPr>
                <w:rFonts w:ascii="Arial" w:hAnsi="Arial" w:cs="Arial"/>
                <w:b/>
                <w:sz w:val="22"/>
                <w:szCs w:val="22"/>
              </w:rPr>
              <w:t>/</w:t>
            </w:r>
            <w:r>
              <w:rPr>
                <w:rFonts w:ascii="Arial" w:hAnsi="Arial" w:cs="Arial"/>
                <w:b/>
                <w:sz w:val="22"/>
                <w:szCs w:val="22"/>
              </w:rPr>
              <w:t>2022</w:t>
            </w:r>
          </w:p>
        </w:tc>
      </w:tr>
      <w:tr w:rsidR="00C5127D" w:rsidRPr="008C2396" w14:paraId="44E83096" w14:textId="77777777" w:rsidTr="00025833">
        <w:trPr>
          <w:trHeight w:val="230"/>
        </w:trPr>
        <w:tc>
          <w:tcPr>
            <w:tcW w:w="10519" w:type="dxa"/>
            <w:gridSpan w:val="6"/>
            <w:shd w:val="clear" w:color="auto" w:fill="2F5496"/>
            <w:vAlign w:val="center"/>
          </w:tcPr>
          <w:p w14:paraId="5C9E6DD3"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EF3BC2" w14:paraId="27F00736" w14:textId="77777777" w:rsidTr="00287554">
        <w:trPr>
          <w:trHeight w:val="1578"/>
        </w:trPr>
        <w:tc>
          <w:tcPr>
            <w:tcW w:w="10519" w:type="dxa"/>
            <w:gridSpan w:val="6"/>
            <w:shd w:val="clear" w:color="auto" w:fill="FFFFFF"/>
            <w:vAlign w:val="center"/>
          </w:tcPr>
          <w:p w14:paraId="1A9CCAC7" w14:textId="7B8F2707" w:rsidR="00E442EC" w:rsidRPr="00EF3BC2" w:rsidRDefault="0048154E" w:rsidP="0031230D">
            <w:pPr>
              <w:rPr>
                <w:rFonts w:ascii="Arial" w:hAnsi="Arial" w:cs="Arial"/>
                <w:b/>
                <w:sz w:val="22"/>
                <w:szCs w:val="22"/>
              </w:rPr>
            </w:pPr>
            <w:r>
              <w:rPr>
                <w:rFonts w:ascii="Arial" w:hAnsi="Arial" w:cs="Arial"/>
                <w:b/>
                <w:noProof/>
                <w:sz w:val="22"/>
                <w:szCs w:val="22"/>
              </w:rPr>
              <w:drawing>
                <wp:inline distT="0" distB="0" distL="0" distR="0" wp14:anchorId="058F2A79" wp14:editId="6DC361E3">
                  <wp:extent cx="6477000" cy="181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1816100"/>
                          </a:xfrm>
                          <a:prstGeom prst="rect">
                            <a:avLst/>
                          </a:prstGeom>
                          <a:noFill/>
                          <a:ln>
                            <a:noFill/>
                          </a:ln>
                        </pic:spPr>
                      </pic:pic>
                    </a:graphicData>
                  </a:graphic>
                </wp:inline>
              </w:drawing>
            </w:r>
          </w:p>
          <w:p w14:paraId="0C1BF76F" w14:textId="77777777" w:rsidR="00E442EC" w:rsidRPr="00EF3BC2" w:rsidRDefault="00E442EC" w:rsidP="00235D56">
            <w:pPr>
              <w:jc w:val="center"/>
              <w:rPr>
                <w:rFonts w:ascii="Arial" w:hAnsi="Arial" w:cs="Arial"/>
                <w:b/>
                <w:sz w:val="22"/>
                <w:szCs w:val="22"/>
              </w:rPr>
            </w:pPr>
          </w:p>
        </w:tc>
      </w:tr>
      <w:tr w:rsidR="00C5127D" w:rsidRPr="008C2396" w14:paraId="547724D3" w14:textId="77777777" w:rsidTr="00025833">
        <w:trPr>
          <w:trHeight w:val="182"/>
        </w:trPr>
        <w:tc>
          <w:tcPr>
            <w:tcW w:w="10519" w:type="dxa"/>
            <w:gridSpan w:val="6"/>
            <w:shd w:val="clear" w:color="auto" w:fill="2F5496"/>
            <w:vAlign w:val="center"/>
          </w:tcPr>
          <w:p w14:paraId="3E516AB3"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C0F085E" w14:textId="77777777" w:rsidTr="00025833">
        <w:trPr>
          <w:trHeight w:val="1578"/>
        </w:trPr>
        <w:tc>
          <w:tcPr>
            <w:tcW w:w="2836" w:type="dxa"/>
            <w:shd w:val="clear" w:color="auto" w:fill="2F5496"/>
            <w:vAlign w:val="center"/>
          </w:tcPr>
          <w:p w14:paraId="79CC9DA6"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9C8D1D5" w14:textId="77777777" w:rsidR="00B36D46" w:rsidRDefault="008B0CA6" w:rsidP="00B36D46">
            <w:pPr>
              <w:rPr>
                <w:rFonts w:ascii="Arial" w:hAnsi="Arial" w:cs="Arial"/>
                <w:sz w:val="22"/>
                <w:szCs w:val="22"/>
              </w:rPr>
            </w:pPr>
            <w:r>
              <w:rPr>
                <w:rFonts w:ascii="Arial" w:hAnsi="Arial" w:cs="Arial"/>
                <w:sz w:val="22"/>
                <w:szCs w:val="22"/>
              </w:rPr>
              <w:t>La solución incluye el diseño, construcción y despliegue de una página web capaz de recolectar y almacenar, a través de formularios y bases de datos, la información de un cliente/usuario, además de un sistema funcional de pagos y actualizaciones vía boletín por correo electrónico.</w:t>
            </w:r>
          </w:p>
          <w:p w14:paraId="68269AD7" w14:textId="77777777" w:rsidR="008B0CA6" w:rsidRPr="00EF3BC2" w:rsidRDefault="008B0CA6" w:rsidP="008B0CA6">
            <w:pPr>
              <w:rPr>
                <w:rFonts w:ascii="Arial" w:hAnsi="Arial" w:cs="Arial"/>
                <w:sz w:val="22"/>
                <w:szCs w:val="22"/>
              </w:rPr>
            </w:pPr>
            <w:r>
              <w:rPr>
                <w:rFonts w:ascii="Arial" w:hAnsi="Arial" w:cs="Arial"/>
                <w:sz w:val="22"/>
                <w:szCs w:val="22"/>
              </w:rPr>
              <w:t>NO incluye diseño de logotipos, marketing digital, pago de comisiones al sistema de pagos o instituciones bancarias, pago de dominio web y hosting, así como registros de marca ni soporte fuera de lo acordado.</w:t>
            </w:r>
          </w:p>
        </w:tc>
      </w:tr>
      <w:tr w:rsidR="006962B9" w:rsidRPr="008C2396" w14:paraId="4899DB4A" w14:textId="77777777" w:rsidTr="00025833">
        <w:trPr>
          <w:trHeight w:val="1578"/>
        </w:trPr>
        <w:tc>
          <w:tcPr>
            <w:tcW w:w="2836" w:type="dxa"/>
            <w:shd w:val="clear" w:color="auto" w:fill="2F5496"/>
            <w:vAlign w:val="center"/>
          </w:tcPr>
          <w:p w14:paraId="57C0C4F4"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1950B76F" w14:textId="77777777" w:rsidR="006962B9" w:rsidRPr="00EF3BC2" w:rsidRDefault="002848A2" w:rsidP="00C33F61">
            <w:pPr>
              <w:rPr>
                <w:rFonts w:ascii="Arial" w:hAnsi="Arial" w:cs="Arial"/>
                <w:sz w:val="22"/>
                <w:szCs w:val="22"/>
              </w:rPr>
            </w:pPr>
            <w:r>
              <w:rPr>
                <w:rFonts w:ascii="Arial" w:hAnsi="Arial" w:cs="Arial"/>
                <w:sz w:val="22"/>
                <w:szCs w:val="22"/>
              </w:rPr>
              <w:t>Se requiere un sitio web con la capacidad de recoger y almacenar los datos de los usuarios, así como un sistema de pagos seguros y automáticos. Un panel de control donde se puedan observar los balances de la cuenta que incluya la información detallada de cada transacción y el concepto de los pagos. Generación automática de documentos con el contenido de los formularos, así como un almacenamiento destinado para estos. Finalmente se requiere la capacidad de mantener informado de las actualizaciones del caso al cliente, a través de boletines vía e-mail.</w:t>
            </w:r>
          </w:p>
        </w:tc>
      </w:tr>
      <w:tr w:rsidR="00D51922" w:rsidRPr="008C2396" w14:paraId="6F0153FD" w14:textId="77777777" w:rsidTr="00025833">
        <w:trPr>
          <w:trHeight w:val="1578"/>
        </w:trPr>
        <w:tc>
          <w:tcPr>
            <w:tcW w:w="2836" w:type="dxa"/>
            <w:shd w:val="clear" w:color="auto" w:fill="2F5496"/>
            <w:vAlign w:val="center"/>
          </w:tcPr>
          <w:p w14:paraId="517E880A"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7E35BF85" w14:textId="77777777" w:rsidR="00D51922" w:rsidRPr="00EF3BC2" w:rsidRDefault="002848A2" w:rsidP="00376C87">
            <w:pPr>
              <w:rPr>
                <w:rFonts w:ascii="Arial" w:hAnsi="Arial" w:cs="Arial"/>
                <w:sz w:val="22"/>
                <w:szCs w:val="22"/>
                <w:lang w:val="es-CO"/>
              </w:rPr>
            </w:pPr>
            <w:r>
              <w:rPr>
                <w:rFonts w:ascii="Arial" w:hAnsi="Arial" w:cs="Arial"/>
                <w:sz w:val="22"/>
                <w:szCs w:val="22"/>
                <w:lang w:val="es-CO"/>
              </w:rPr>
              <w:t>Buen diseño de página (sobrio y ad hoc a una firma de abogados) preferentemente en blanco y azul. Responsivo, es decir, que se adapte tanto a computadoras como a dispositivos móviles. Una sección que guíe al usuario a través del entorno, así como sugerencias para especificar mejor su caso. Correo de confirmación de registro de cuenta, pago realizado y aceptación de su caso.</w:t>
            </w:r>
          </w:p>
        </w:tc>
      </w:tr>
      <w:tr w:rsidR="006962B9" w:rsidRPr="008C2396" w14:paraId="3F8E7DA5" w14:textId="77777777" w:rsidTr="00025833">
        <w:trPr>
          <w:trHeight w:val="1276"/>
        </w:trPr>
        <w:tc>
          <w:tcPr>
            <w:tcW w:w="2836" w:type="dxa"/>
            <w:shd w:val="clear" w:color="auto" w:fill="2F5496"/>
            <w:vAlign w:val="center"/>
          </w:tcPr>
          <w:p w14:paraId="210008B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5162"/>
            </w:tblGrid>
            <w:tr w:rsidR="00D82776" w:rsidRPr="00D82776" w14:paraId="7C568C58" w14:textId="77777777" w:rsidTr="00D82776">
              <w:tc>
                <w:tcPr>
                  <w:tcW w:w="2295" w:type="dxa"/>
                  <w:shd w:val="clear" w:color="auto" w:fill="A6A6A6"/>
                </w:tcPr>
                <w:p w14:paraId="195B65C5" w14:textId="77777777" w:rsidR="00F0451E" w:rsidRPr="00D82776" w:rsidRDefault="00F0451E" w:rsidP="0031230D">
                  <w:pPr>
                    <w:jc w:val="center"/>
                    <w:rPr>
                      <w:rFonts w:ascii="Arial" w:hAnsi="Arial" w:cs="Arial"/>
                      <w:b/>
                      <w:sz w:val="20"/>
                      <w:szCs w:val="20"/>
                    </w:rPr>
                  </w:pPr>
                  <w:r w:rsidRPr="00D82776">
                    <w:rPr>
                      <w:rFonts w:ascii="Arial" w:hAnsi="Arial" w:cs="Arial"/>
                      <w:b/>
                      <w:sz w:val="20"/>
                      <w:szCs w:val="20"/>
                    </w:rPr>
                    <w:t>Nombre/Rol/Perfil</w:t>
                  </w:r>
                </w:p>
              </w:tc>
              <w:tc>
                <w:tcPr>
                  <w:tcW w:w="5162" w:type="dxa"/>
                  <w:shd w:val="clear" w:color="auto" w:fill="A6A6A6"/>
                </w:tcPr>
                <w:p w14:paraId="625BF1C2" w14:textId="77777777" w:rsidR="00F0451E" w:rsidRPr="00D82776" w:rsidRDefault="00F0451E" w:rsidP="0031230D">
                  <w:pPr>
                    <w:jc w:val="center"/>
                    <w:rPr>
                      <w:rFonts w:ascii="Arial" w:hAnsi="Arial" w:cs="Arial"/>
                      <w:b/>
                      <w:sz w:val="20"/>
                      <w:szCs w:val="20"/>
                    </w:rPr>
                  </w:pPr>
                  <w:r w:rsidRPr="00D82776">
                    <w:rPr>
                      <w:rFonts w:ascii="Arial" w:hAnsi="Arial" w:cs="Arial"/>
                      <w:b/>
                      <w:sz w:val="20"/>
                      <w:szCs w:val="20"/>
                    </w:rPr>
                    <w:t>Descripción</w:t>
                  </w:r>
                </w:p>
              </w:tc>
            </w:tr>
            <w:tr w:rsidR="00D82776" w:rsidRPr="00D82776" w14:paraId="621F75AF" w14:textId="77777777" w:rsidTr="00D82776">
              <w:tc>
                <w:tcPr>
                  <w:tcW w:w="2295" w:type="dxa"/>
                  <w:shd w:val="clear" w:color="auto" w:fill="auto"/>
                </w:tcPr>
                <w:p w14:paraId="1F530940" w14:textId="77777777" w:rsidR="00F0451E" w:rsidRPr="00D82776" w:rsidRDefault="00D82776" w:rsidP="0031230D">
                  <w:pPr>
                    <w:jc w:val="center"/>
                    <w:rPr>
                      <w:rFonts w:ascii="Arial" w:hAnsi="Arial" w:cs="Arial"/>
                      <w:sz w:val="20"/>
                      <w:szCs w:val="20"/>
                    </w:rPr>
                  </w:pPr>
                  <w:r w:rsidRPr="00D82776">
                    <w:rPr>
                      <w:rFonts w:ascii="Arial" w:hAnsi="Arial" w:cs="Arial"/>
                      <w:sz w:val="22"/>
                      <w:szCs w:val="22"/>
                    </w:rPr>
                    <w:t>Director de la Firma</w:t>
                  </w:r>
                </w:p>
              </w:tc>
              <w:tc>
                <w:tcPr>
                  <w:tcW w:w="5162" w:type="dxa"/>
                  <w:shd w:val="clear" w:color="auto" w:fill="auto"/>
                </w:tcPr>
                <w:p w14:paraId="4F96AAB3" w14:textId="77777777" w:rsidR="00311F0C" w:rsidRPr="00D82776" w:rsidRDefault="00D82776" w:rsidP="0031230D">
                  <w:pPr>
                    <w:jc w:val="center"/>
                    <w:rPr>
                      <w:rFonts w:ascii="Arial" w:hAnsi="Arial" w:cs="Arial"/>
                      <w:sz w:val="20"/>
                      <w:szCs w:val="20"/>
                    </w:rPr>
                  </w:pPr>
                  <w:r>
                    <w:rPr>
                      <w:rFonts w:ascii="Arial" w:hAnsi="Arial" w:cs="Arial"/>
                      <w:sz w:val="22"/>
                      <w:szCs w:val="22"/>
                    </w:rPr>
                    <w:t>Acepta el proyecto y destina los fondos.</w:t>
                  </w:r>
                </w:p>
              </w:tc>
            </w:tr>
            <w:tr w:rsidR="00D82776" w:rsidRPr="00D82776" w14:paraId="44825863" w14:textId="77777777" w:rsidTr="00D82776">
              <w:tc>
                <w:tcPr>
                  <w:tcW w:w="2295" w:type="dxa"/>
                  <w:shd w:val="clear" w:color="auto" w:fill="auto"/>
                </w:tcPr>
                <w:p w14:paraId="6BF2A08D" w14:textId="77777777" w:rsidR="00F0451E" w:rsidRPr="00D82776" w:rsidRDefault="00D82776" w:rsidP="0031230D">
                  <w:pPr>
                    <w:jc w:val="center"/>
                    <w:rPr>
                      <w:rFonts w:ascii="Arial" w:hAnsi="Arial" w:cs="Arial"/>
                      <w:sz w:val="20"/>
                      <w:szCs w:val="20"/>
                    </w:rPr>
                  </w:pPr>
                  <w:r>
                    <w:rPr>
                      <w:rFonts w:ascii="Arial" w:hAnsi="Arial" w:cs="Arial"/>
                      <w:sz w:val="20"/>
                      <w:szCs w:val="20"/>
                    </w:rPr>
                    <w:t>Área de Marketing</w:t>
                  </w:r>
                </w:p>
              </w:tc>
              <w:tc>
                <w:tcPr>
                  <w:tcW w:w="5162" w:type="dxa"/>
                  <w:shd w:val="clear" w:color="auto" w:fill="auto"/>
                </w:tcPr>
                <w:p w14:paraId="5606233A" w14:textId="77777777" w:rsidR="00F0451E" w:rsidRPr="00D82776" w:rsidRDefault="00D82776" w:rsidP="0031230D">
                  <w:pPr>
                    <w:jc w:val="center"/>
                    <w:rPr>
                      <w:rFonts w:ascii="Arial" w:hAnsi="Arial" w:cs="Arial"/>
                      <w:sz w:val="20"/>
                      <w:szCs w:val="20"/>
                    </w:rPr>
                  </w:pPr>
                  <w:r>
                    <w:rPr>
                      <w:rFonts w:ascii="Arial" w:hAnsi="Arial" w:cs="Arial"/>
                      <w:sz w:val="20"/>
                      <w:szCs w:val="20"/>
                    </w:rPr>
                    <w:t>Toma el control del sitio y promociona el producto.</w:t>
                  </w:r>
                </w:p>
              </w:tc>
            </w:tr>
            <w:tr w:rsidR="00D82776" w:rsidRPr="00D82776" w14:paraId="0CAF89FC" w14:textId="77777777" w:rsidTr="00D82776">
              <w:tc>
                <w:tcPr>
                  <w:tcW w:w="2295" w:type="dxa"/>
                  <w:shd w:val="clear" w:color="auto" w:fill="auto"/>
                </w:tcPr>
                <w:p w14:paraId="5785B284" w14:textId="77777777" w:rsidR="00F0451E" w:rsidRPr="00D82776" w:rsidRDefault="00D82776" w:rsidP="0031230D">
                  <w:pPr>
                    <w:jc w:val="center"/>
                    <w:rPr>
                      <w:rFonts w:ascii="Arial" w:hAnsi="Arial" w:cs="Arial"/>
                      <w:sz w:val="20"/>
                      <w:szCs w:val="20"/>
                    </w:rPr>
                  </w:pPr>
                  <w:r>
                    <w:rPr>
                      <w:rFonts w:ascii="Arial" w:hAnsi="Arial" w:cs="Arial"/>
                      <w:sz w:val="20"/>
                      <w:szCs w:val="20"/>
                    </w:rPr>
                    <w:t>Finanzas</w:t>
                  </w:r>
                </w:p>
              </w:tc>
              <w:tc>
                <w:tcPr>
                  <w:tcW w:w="5162" w:type="dxa"/>
                  <w:shd w:val="clear" w:color="auto" w:fill="auto"/>
                </w:tcPr>
                <w:p w14:paraId="3F1E6904" w14:textId="77777777" w:rsidR="00F0451E" w:rsidRPr="00D82776" w:rsidRDefault="00D82776" w:rsidP="0031230D">
                  <w:pPr>
                    <w:jc w:val="center"/>
                    <w:rPr>
                      <w:rFonts w:ascii="Arial" w:hAnsi="Arial" w:cs="Arial"/>
                      <w:sz w:val="20"/>
                      <w:szCs w:val="20"/>
                    </w:rPr>
                  </w:pPr>
                  <w:r>
                    <w:rPr>
                      <w:rFonts w:ascii="Arial" w:hAnsi="Arial" w:cs="Arial"/>
                      <w:sz w:val="20"/>
                      <w:szCs w:val="20"/>
                    </w:rPr>
                    <w:t>Mantiene en balance los pagos de servicios en el sitio</w:t>
                  </w:r>
                </w:p>
              </w:tc>
            </w:tr>
          </w:tbl>
          <w:p w14:paraId="454D3F9F" w14:textId="77777777" w:rsidR="006962B9" w:rsidRPr="008C2396" w:rsidRDefault="006962B9" w:rsidP="00F0451E">
            <w:pPr>
              <w:jc w:val="center"/>
              <w:rPr>
                <w:rFonts w:ascii="Arial" w:hAnsi="Arial" w:cs="Arial"/>
                <w:sz w:val="20"/>
                <w:szCs w:val="20"/>
              </w:rPr>
            </w:pPr>
          </w:p>
        </w:tc>
      </w:tr>
      <w:tr w:rsidR="00CF1831" w:rsidRPr="008C2396" w14:paraId="3C24CC3F" w14:textId="77777777" w:rsidTr="00025833">
        <w:trPr>
          <w:trHeight w:val="843"/>
        </w:trPr>
        <w:tc>
          <w:tcPr>
            <w:tcW w:w="2836" w:type="dxa"/>
            <w:shd w:val="clear" w:color="auto" w:fill="2F5496"/>
            <w:vAlign w:val="center"/>
          </w:tcPr>
          <w:p w14:paraId="5876F656"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6D52173" w14:textId="77777777" w:rsidR="006962B9" w:rsidRDefault="00D82776" w:rsidP="0031230D">
            <w:pPr>
              <w:rPr>
                <w:rFonts w:ascii="Arial" w:hAnsi="Arial" w:cs="Arial"/>
                <w:sz w:val="22"/>
                <w:szCs w:val="22"/>
              </w:rPr>
            </w:pPr>
            <w:r>
              <w:rPr>
                <w:rFonts w:ascii="Arial" w:hAnsi="Arial" w:cs="Arial"/>
                <w:sz w:val="22"/>
                <w:szCs w:val="22"/>
              </w:rPr>
              <w:t>Garantía en los plazos acordados.</w:t>
            </w:r>
          </w:p>
          <w:p w14:paraId="19711B50" w14:textId="77777777" w:rsidR="00D82776" w:rsidRDefault="00D82776" w:rsidP="0031230D">
            <w:pPr>
              <w:rPr>
                <w:rFonts w:ascii="Arial" w:hAnsi="Arial" w:cs="Arial"/>
                <w:sz w:val="22"/>
                <w:szCs w:val="22"/>
              </w:rPr>
            </w:pPr>
            <w:r>
              <w:rPr>
                <w:rFonts w:ascii="Arial" w:hAnsi="Arial" w:cs="Arial"/>
                <w:sz w:val="22"/>
                <w:szCs w:val="22"/>
              </w:rPr>
              <w:t>Acceso a las bases de datos de la firma.</w:t>
            </w:r>
          </w:p>
          <w:p w14:paraId="23317A12" w14:textId="77777777" w:rsidR="00D82776" w:rsidRPr="008C2396" w:rsidRDefault="00D82776" w:rsidP="0031230D">
            <w:pPr>
              <w:rPr>
                <w:rFonts w:ascii="Arial" w:hAnsi="Arial" w:cs="Arial"/>
                <w:sz w:val="22"/>
                <w:szCs w:val="22"/>
              </w:rPr>
            </w:pPr>
            <w:r>
              <w:rPr>
                <w:rFonts w:ascii="Arial" w:hAnsi="Arial" w:cs="Arial"/>
                <w:sz w:val="22"/>
                <w:szCs w:val="22"/>
              </w:rPr>
              <w:t>Pago y contratación de ciertos servicios necesarios para el sitio (dominio y hosting)</w:t>
            </w:r>
          </w:p>
        </w:tc>
      </w:tr>
      <w:tr w:rsidR="00406976" w:rsidRPr="008C2396" w14:paraId="63C71C4C" w14:textId="77777777" w:rsidTr="00025833">
        <w:trPr>
          <w:trHeight w:val="1106"/>
        </w:trPr>
        <w:tc>
          <w:tcPr>
            <w:tcW w:w="2836" w:type="dxa"/>
            <w:vMerge w:val="restart"/>
            <w:shd w:val="clear" w:color="auto" w:fill="2F5496"/>
            <w:vAlign w:val="center"/>
          </w:tcPr>
          <w:p w14:paraId="6ABC6034"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7C3AA7E"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8708A6E" w14:textId="77777777" w:rsidR="00406976" w:rsidRPr="008C2396" w:rsidRDefault="00406976" w:rsidP="00216320">
            <w:pPr>
              <w:rPr>
                <w:rFonts w:ascii="Arial" w:hAnsi="Arial" w:cs="Arial"/>
                <w:sz w:val="22"/>
                <w:szCs w:val="22"/>
              </w:rPr>
            </w:pPr>
          </w:p>
          <w:p w14:paraId="607B4B97"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2848A2">
              <w:rPr>
                <w:rFonts w:ascii="Arial" w:hAnsi="Arial" w:cs="Arial"/>
                <w:sz w:val="22"/>
                <w:szCs w:val="22"/>
              </w:rPr>
              <w:fldChar w:fldCharType="begin">
                <w:ffData>
                  <w:name w:val="Marcar2"/>
                  <w:enabled/>
                  <w:calcOnExit w:val="0"/>
                  <w:checkBox>
                    <w:sizeAuto/>
                    <w:default w:val="0"/>
                  </w:checkBox>
                </w:ffData>
              </w:fldChar>
            </w:r>
            <w:bookmarkStart w:id="4" w:name="Marcar2"/>
            <w:r w:rsidR="002848A2">
              <w:rPr>
                <w:rFonts w:ascii="Arial" w:hAnsi="Arial" w:cs="Arial"/>
                <w:sz w:val="22"/>
                <w:szCs w:val="22"/>
              </w:rPr>
              <w:instrText xml:space="preserve"> FORMCHECKBOX </w:instrText>
            </w:r>
            <w:r w:rsidR="002848A2">
              <w:rPr>
                <w:rFonts w:ascii="Arial" w:hAnsi="Arial" w:cs="Arial"/>
                <w:sz w:val="22"/>
                <w:szCs w:val="22"/>
              </w:rPr>
            </w:r>
            <w:r w:rsidR="002848A2">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D82776">
              <w:rPr>
                <w:rFonts w:ascii="Arial" w:hAnsi="Arial" w:cs="Arial"/>
                <w:sz w:val="22"/>
                <w:szCs w:val="22"/>
              </w:rPr>
              <w:fldChar w:fldCharType="begin">
                <w:ffData>
                  <w:name w:val="Marcar4"/>
                  <w:enabled/>
                  <w:calcOnExit w:val="0"/>
                  <w:checkBox>
                    <w:sizeAuto/>
                    <w:default w:val="1"/>
                  </w:checkBox>
                </w:ffData>
              </w:fldChar>
            </w:r>
            <w:bookmarkStart w:id="6" w:name="Marcar4"/>
            <w:r w:rsidR="00D82776">
              <w:rPr>
                <w:rFonts w:ascii="Arial" w:hAnsi="Arial" w:cs="Arial"/>
                <w:sz w:val="22"/>
                <w:szCs w:val="22"/>
              </w:rPr>
              <w:instrText xml:space="preserve"> FORMCHECKBOX </w:instrText>
            </w:r>
            <w:r w:rsidR="00D82776">
              <w:rPr>
                <w:rFonts w:ascii="Arial" w:hAnsi="Arial" w:cs="Arial"/>
                <w:sz w:val="22"/>
                <w:szCs w:val="22"/>
              </w:rPr>
            </w:r>
            <w:r w:rsidR="00D8277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50FD172" w14:textId="77777777" w:rsidR="00F1592D" w:rsidRPr="008C2396" w:rsidRDefault="00F1592D" w:rsidP="00216320">
            <w:pPr>
              <w:rPr>
                <w:rFonts w:ascii="Arial" w:hAnsi="Arial" w:cs="Arial"/>
                <w:sz w:val="22"/>
                <w:szCs w:val="22"/>
              </w:rPr>
            </w:pPr>
          </w:p>
          <w:p w14:paraId="7AE2EA56"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6E44E30B" w14:textId="77777777" w:rsidR="00406976" w:rsidRPr="008C2396" w:rsidRDefault="00406976" w:rsidP="00EB3B75">
            <w:pPr>
              <w:rPr>
                <w:rFonts w:ascii="Arial" w:hAnsi="Arial" w:cs="Arial"/>
                <w:b/>
                <w:color w:val="D9D9D9"/>
                <w:sz w:val="22"/>
                <w:szCs w:val="22"/>
              </w:rPr>
            </w:pPr>
          </w:p>
        </w:tc>
      </w:tr>
      <w:tr w:rsidR="00406976" w:rsidRPr="008C2396" w14:paraId="7FC1A747" w14:textId="77777777" w:rsidTr="00025833">
        <w:trPr>
          <w:trHeight w:val="1348"/>
        </w:trPr>
        <w:tc>
          <w:tcPr>
            <w:tcW w:w="2836" w:type="dxa"/>
            <w:vMerge/>
            <w:shd w:val="clear" w:color="auto" w:fill="2F5496"/>
            <w:vAlign w:val="center"/>
          </w:tcPr>
          <w:p w14:paraId="689580D3"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A7C0A1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139C4D0F" w14:textId="77777777" w:rsidR="00406976" w:rsidRPr="00D1764B" w:rsidRDefault="00406976" w:rsidP="00DD4EC2">
            <w:pPr>
              <w:rPr>
                <w:rFonts w:ascii="Arial" w:hAnsi="Arial" w:cs="Arial"/>
                <w:sz w:val="22"/>
                <w:szCs w:val="22"/>
                <w:lang w:val="en-US"/>
              </w:rPr>
            </w:pPr>
          </w:p>
          <w:p w14:paraId="6E44E21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3A325B6"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4EA935C" w14:textId="77777777" w:rsidR="00406976" w:rsidRPr="00D1764B" w:rsidRDefault="00D82776"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3623D48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179D7AB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0F7A7EE1"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69622586"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754670D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A63451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D5F4A1E" w14:textId="77777777" w:rsidR="00190F2A" w:rsidRPr="00D82776" w:rsidRDefault="00190F2A" w:rsidP="00DD4EC2">
            <w:pPr>
              <w:rPr>
                <w:rFonts w:ascii="Arial" w:hAnsi="Arial" w:cs="Arial"/>
                <w:b/>
                <w:sz w:val="22"/>
                <w:szCs w:val="22"/>
                <w:u w:val="single"/>
              </w:rPr>
            </w:pPr>
            <w:r w:rsidRPr="00D82776">
              <w:rPr>
                <w:rFonts w:ascii="Arial" w:hAnsi="Arial" w:cs="Arial"/>
                <w:b/>
                <w:sz w:val="22"/>
                <w:szCs w:val="22"/>
                <w:u w:val="single"/>
              </w:rPr>
              <w:t>__</w:t>
            </w:r>
            <w:r w:rsidR="00D82776" w:rsidRPr="00D82776">
              <w:rPr>
                <w:rFonts w:ascii="Arial" w:hAnsi="Arial" w:cs="Arial"/>
                <w:b/>
                <w:sz w:val="22"/>
                <w:szCs w:val="22"/>
                <w:u w:val="single"/>
              </w:rPr>
              <w:t>5.6</w:t>
            </w:r>
            <w:r w:rsidRPr="00D82776">
              <w:rPr>
                <w:rFonts w:ascii="Arial" w:hAnsi="Arial" w:cs="Arial"/>
                <w:b/>
                <w:sz w:val="22"/>
                <w:szCs w:val="22"/>
                <w:u w:val="single"/>
              </w:rPr>
              <w:t>__</w:t>
            </w:r>
          </w:p>
          <w:p w14:paraId="0BAB3FE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3BF8D6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6A0BEB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027F611" w14:textId="77777777" w:rsidTr="00025833">
        <w:trPr>
          <w:trHeight w:val="1348"/>
        </w:trPr>
        <w:tc>
          <w:tcPr>
            <w:tcW w:w="2836" w:type="dxa"/>
            <w:vMerge/>
            <w:shd w:val="clear" w:color="auto" w:fill="2F5496"/>
            <w:vAlign w:val="center"/>
          </w:tcPr>
          <w:p w14:paraId="433B5A7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70A2A85"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C0E1F5C" w14:textId="77777777" w:rsidR="00406976" w:rsidRPr="008C2396" w:rsidRDefault="00406976" w:rsidP="005B1D0C">
            <w:pPr>
              <w:rPr>
                <w:rFonts w:ascii="Arial" w:hAnsi="Arial" w:cs="Arial"/>
                <w:sz w:val="22"/>
                <w:szCs w:val="22"/>
              </w:rPr>
            </w:pPr>
          </w:p>
          <w:p w14:paraId="04D5ED9C" w14:textId="77777777" w:rsidR="00406976" w:rsidRPr="00D1764B" w:rsidRDefault="00D82776"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14:paraId="1E091D57"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5EB757C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3AAEC6C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5E0CB28F" w14:textId="77777777" w:rsidR="00406976" w:rsidRPr="00D1764B" w:rsidRDefault="00D82776"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282AF1D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128D83EE" w14:textId="77777777" w:rsidR="00406976" w:rsidRPr="008C2396" w:rsidRDefault="00406976" w:rsidP="0031230D">
            <w:pPr>
              <w:rPr>
                <w:rFonts w:ascii="Arial" w:hAnsi="Arial" w:cs="Arial"/>
                <w:sz w:val="22"/>
                <w:szCs w:val="22"/>
              </w:rPr>
            </w:pPr>
          </w:p>
        </w:tc>
        <w:tc>
          <w:tcPr>
            <w:tcW w:w="1147" w:type="dxa"/>
            <w:shd w:val="clear" w:color="auto" w:fill="auto"/>
          </w:tcPr>
          <w:p w14:paraId="5A0AF05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70B414BF" w14:textId="77777777" w:rsidR="00190F2A" w:rsidRPr="00D82776" w:rsidRDefault="00190F2A" w:rsidP="00190F2A">
            <w:pPr>
              <w:rPr>
                <w:rFonts w:ascii="Arial" w:hAnsi="Arial" w:cs="Arial"/>
                <w:b/>
                <w:sz w:val="22"/>
                <w:szCs w:val="22"/>
                <w:u w:val="single"/>
              </w:rPr>
            </w:pPr>
            <w:r w:rsidRPr="00D82776">
              <w:rPr>
                <w:rFonts w:ascii="Arial" w:hAnsi="Arial" w:cs="Arial"/>
                <w:b/>
                <w:sz w:val="22"/>
                <w:szCs w:val="22"/>
                <w:u w:val="single"/>
              </w:rPr>
              <w:t>__</w:t>
            </w:r>
            <w:r w:rsidR="00D82776" w:rsidRPr="00D82776">
              <w:rPr>
                <w:rFonts w:ascii="Arial" w:hAnsi="Arial" w:cs="Arial"/>
                <w:b/>
                <w:sz w:val="22"/>
                <w:szCs w:val="22"/>
                <w:u w:val="single"/>
              </w:rPr>
              <w:t>_2.1_</w:t>
            </w:r>
          </w:p>
          <w:p w14:paraId="478CD1F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06067E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D7F852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02305E6" w14:textId="77777777" w:rsidR="00190F2A" w:rsidRPr="00D82776" w:rsidRDefault="00190F2A" w:rsidP="00190F2A">
            <w:pPr>
              <w:rPr>
                <w:rFonts w:ascii="Arial" w:hAnsi="Arial" w:cs="Arial"/>
                <w:b/>
                <w:sz w:val="22"/>
                <w:szCs w:val="22"/>
                <w:u w:val="single"/>
              </w:rPr>
            </w:pPr>
            <w:r w:rsidRPr="00D82776">
              <w:rPr>
                <w:rFonts w:ascii="Arial" w:hAnsi="Arial" w:cs="Arial"/>
                <w:b/>
                <w:sz w:val="22"/>
                <w:szCs w:val="22"/>
                <w:u w:val="single"/>
              </w:rPr>
              <w:t>___</w:t>
            </w:r>
            <w:r w:rsidR="00D82776" w:rsidRPr="00D82776">
              <w:rPr>
                <w:rFonts w:ascii="Arial" w:hAnsi="Arial" w:cs="Arial"/>
                <w:b/>
                <w:sz w:val="22"/>
                <w:szCs w:val="22"/>
                <w:u w:val="single"/>
              </w:rPr>
              <w:t>1.7</w:t>
            </w:r>
            <w:r w:rsidRPr="00D82776">
              <w:rPr>
                <w:rFonts w:ascii="Arial" w:hAnsi="Arial" w:cs="Arial"/>
                <w:b/>
                <w:sz w:val="22"/>
                <w:szCs w:val="22"/>
                <w:u w:val="single"/>
              </w:rPr>
              <w:t>_</w:t>
            </w:r>
          </w:p>
          <w:p w14:paraId="0AA638A2"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5D75015"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34E51435" w14:textId="77777777" w:rsidTr="00025833">
        <w:trPr>
          <w:trHeight w:val="182"/>
        </w:trPr>
        <w:tc>
          <w:tcPr>
            <w:tcW w:w="2836" w:type="dxa"/>
            <w:shd w:val="clear" w:color="auto" w:fill="2F5496"/>
            <w:vAlign w:val="center"/>
          </w:tcPr>
          <w:p w14:paraId="2817CC1C"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33FE1129"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D82776">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53450594" w14:textId="77777777" w:rsidR="000A71D8" w:rsidRPr="008C2396" w:rsidRDefault="000A71D8" w:rsidP="003D4A48">
      <w:pPr>
        <w:rPr>
          <w:rFonts w:ascii="Arial" w:hAnsi="Arial" w:cs="Arial"/>
          <w:b/>
          <w:sz w:val="28"/>
          <w:szCs w:val="28"/>
          <w:lang w:val="es-CO"/>
        </w:rPr>
      </w:pPr>
    </w:p>
    <w:p w14:paraId="19F3CDD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8B73D8" w:rsidRPr="008C2396" w14:paraId="5201ADF9" w14:textId="77777777" w:rsidTr="00A31B3A">
        <w:tc>
          <w:tcPr>
            <w:tcW w:w="4046" w:type="dxa"/>
            <w:shd w:val="clear" w:color="auto" w:fill="A6A6A6"/>
          </w:tcPr>
          <w:p w14:paraId="392B969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0" w:type="dxa"/>
            <w:shd w:val="clear" w:color="auto" w:fill="A6A6A6"/>
          </w:tcPr>
          <w:p w14:paraId="583D7D5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49FD716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4" w:type="dxa"/>
            <w:shd w:val="clear" w:color="auto" w:fill="A6A6A6"/>
          </w:tcPr>
          <w:p w14:paraId="1AF55D1C"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A31B3A" w:rsidRPr="008C2396" w14:paraId="54683287" w14:textId="77777777" w:rsidTr="00A31B3A">
        <w:tc>
          <w:tcPr>
            <w:tcW w:w="4046" w:type="dxa"/>
            <w:shd w:val="clear" w:color="auto" w:fill="auto"/>
          </w:tcPr>
          <w:p w14:paraId="257C0924" w14:textId="77777777" w:rsidR="00A31B3A" w:rsidRPr="00D8277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Mario Cázares</w:t>
            </w:r>
          </w:p>
        </w:tc>
        <w:tc>
          <w:tcPr>
            <w:tcW w:w="2530" w:type="dxa"/>
            <w:shd w:val="clear" w:color="auto" w:fill="auto"/>
          </w:tcPr>
          <w:p w14:paraId="22778232"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Director de la Firma</w:t>
            </w:r>
          </w:p>
        </w:tc>
        <w:tc>
          <w:tcPr>
            <w:tcW w:w="1440" w:type="dxa"/>
            <w:shd w:val="clear" w:color="auto" w:fill="auto"/>
          </w:tcPr>
          <w:p w14:paraId="5DCA8304"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5544887795</w:t>
            </w:r>
          </w:p>
        </w:tc>
        <w:tc>
          <w:tcPr>
            <w:tcW w:w="2474" w:type="dxa"/>
            <w:shd w:val="clear" w:color="auto" w:fill="auto"/>
          </w:tcPr>
          <w:p w14:paraId="3D111BE7"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p>
        </w:tc>
      </w:tr>
      <w:tr w:rsidR="00A31B3A" w:rsidRPr="008C2396" w14:paraId="13DD5DDF" w14:textId="77777777" w:rsidTr="00A31B3A">
        <w:tc>
          <w:tcPr>
            <w:tcW w:w="4046" w:type="dxa"/>
            <w:shd w:val="clear" w:color="auto" w:fill="auto"/>
          </w:tcPr>
          <w:p w14:paraId="3C673511" w14:textId="77777777" w:rsidR="00A31B3A" w:rsidRPr="00D8277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Fernanda Carrillo</w:t>
            </w:r>
          </w:p>
        </w:tc>
        <w:tc>
          <w:tcPr>
            <w:tcW w:w="2530" w:type="dxa"/>
            <w:shd w:val="clear" w:color="auto" w:fill="auto"/>
          </w:tcPr>
          <w:p w14:paraId="5E6BA6B7"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Área de Marketing</w:t>
            </w:r>
          </w:p>
        </w:tc>
        <w:tc>
          <w:tcPr>
            <w:tcW w:w="1440" w:type="dxa"/>
            <w:shd w:val="clear" w:color="auto" w:fill="auto"/>
          </w:tcPr>
          <w:p w14:paraId="62E796A4"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5512413659</w:t>
            </w:r>
          </w:p>
        </w:tc>
        <w:tc>
          <w:tcPr>
            <w:tcW w:w="2474" w:type="dxa"/>
            <w:shd w:val="clear" w:color="auto" w:fill="auto"/>
          </w:tcPr>
          <w:p w14:paraId="698AFB73"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p>
        </w:tc>
      </w:tr>
      <w:tr w:rsidR="00A31B3A" w:rsidRPr="008C2396" w14:paraId="4F9A96BF" w14:textId="77777777" w:rsidTr="00A31B3A">
        <w:tc>
          <w:tcPr>
            <w:tcW w:w="4046" w:type="dxa"/>
            <w:shd w:val="clear" w:color="auto" w:fill="auto"/>
          </w:tcPr>
          <w:p w14:paraId="2E66E77D" w14:textId="77777777" w:rsidR="00A31B3A" w:rsidRPr="00D8277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Olga Sánchez</w:t>
            </w:r>
          </w:p>
        </w:tc>
        <w:tc>
          <w:tcPr>
            <w:tcW w:w="2530" w:type="dxa"/>
            <w:shd w:val="clear" w:color="auto" w:fill="auto"/>
          </w:tcPr>
          <w:p w14:paraId="3CCB7815"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Finanzas</w:t>
            </w:r>
          </w:p>
        </w:tc>
        <w:tc>
          <w:tcPr>
            <w:tcW w:w="1440" w:type="dxa"/>
            <w:shd w:val="clear" w:color="auto" w:fill="auto"/>
          </w:tcPr>
          <w:p w14:paraId="64CA9704"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5578874123</w:t>
            </w:r>
          </w:p>
        </w:tc>
        <w:tc>
          <w:tcPr>
            <w:tcW w:w="2474" w:type="dxa"/>
            <w:shd w:val="clear" w:color="auto" w:fill="auto"/>
          </w:tcPr>
          <w:p w14:paraId="4B10690B"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p>
        </w:tc>
      </w:tr>
      <w:tr w:rsidR="00A31B3A" w:rsidRPr="008C2396" w14:paraId="4334FE9A" w14:textId="77777777" w:rsidTr="00A31B3A">
        <w:tc>
          <w:tcPr>
            <w:tcW w:w="4046" w:type="dxa"/>
            <w:shd w:val="clear" w:color="auto" w:fill="auto"/>
          </w:tcPr>
          <w:p w14:paraId="78960FB9"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Alemán</w:t>
            </w:r>
          </w:p>
        </w:tc>
        <w:tc>
          <w:tcPr>
            <w:tcW w:w="2530" w:type="dxa"/>
            <w:shd w:val="clear" w:color="auto" w:fill="auto"/>
          </w:tcPr>
          <w:p w14:paraId="2FE63374" w14:textId="77777777" w:rsidR="00A31B3A" w:rsidRPr="00A31B3A" w:rsidRDefault="00A31B3A" w:rsidP="00A31B3A">
            <w:pPr>
              <w:pStyle w:val="Piedepgina"/>
              <w:tabs>
                <w:tab w:val="clear" w:pos="4252"/>
                <w:tab w:val="clear" w:pos="8504"/>
              </w:tabs>
              <w:spacing w:line="360" w:lineRule="auto"/>
              <w:jc w:val="both"/>
              <w:rPr>
                <w:rFonts w:ascii="Arial" w:hAnsi="Arial" w:cs="Arial"/>
                <w:sz w:val="22"/>
                <w:szCs w:val="22"/>
              </w:rPr>
            </w:pPr>
            <w:r>
              <w:rPr>
                <w:rFonts w:ascii="Arial" w:hAnsi="Arial" w:cs="Arial"/>
                <w:sz w:val="22"/>
                <w:szCs w:val="22"/>
              </w:rPr>
              <w:t>Director IT Soluciones</w:t>
            </w:r>
          </w:p>
        </w:tc>
        <w:tc>
          <w:tcPr>
            <w:tcW w:w="1440" w:type="dxa"/>
            <w:shd w:val="clear" w:color="auto" w:fill="auto"/>
          </w:tcPr>
          <w:p w14:paraId="2D50BDBC"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5544887969</w:t>
            </w:r>
          </w:p>
        </w:tc>
        <w:tc>
          <w:tcPr>
            <w:tcW w:w="2474" w:type="dxa"/>
            <w:shd w:val="clear" w:color="auto" w:fill="auto"/>
          </w:tcPr>
          <w:p w14:paraId="0D8BB1E9" w14:textId="77777777" w:rsidR="00A31B3A" w:rsidRPr="008C2396" w:rsidRDefault="00A31B3A" w:rsidP="00A31B3A">
            <w:pPr>
              <w:pStyle w:val="Piedepgina"/>
              <w:tabs>
                <w:tab w:val="clear" w:pos="4252"/>
                <w:tab w:val="clear" w:pos="8504"/>
              </w:tabs>
              <w:spacing w:line="360" w:lineRule="auto"/>
              <w:jc w:val="both"/>
              <w:rPr>
                <w:rFonts w:ascii="Arial" w:hAnsi="Arial" w:cs="Arial"/>
                <w:b/>
                <w:bCs/>
                <w:sz w:val="22"/>
                <w:szCs w:val="22"/>
              </w:rPr>
            </w:pPr>
          </w:p>
        </w:tc>
      </w:tr>
    </w:tbl>
    <w:p w14:paraId="6318344F" w14:textId="77777777" w:rsidR="00A31B3A" w:rsidRDefault="00A31B3A" w:rsidP="00A31B3A">
      <w:pPr>
        <w:ind w:left="720"/>
        <w:rPr>
          <w:rFonts w:ascii="Arial" w:hAnsi="Arial" w:cs="Arial"/>
          <w:b/>
          <w:sz w:val="28"/>
          <w:szCs w:val="28"/>
        </w:rPr>
      </w:pPr>
    </w:p>
    <w:p w14:paraId="329B96CA" w14:textId="77777777" w:rsidR="00A31B3A" w:rsidRDefault="00A31B3A" w:rsidP="00A31B3A">
      <w:pPr>
        <w:ind w:left="720"/>
        <w:rPr>
          <w:rFonts w:ascii="Arial" w:hAnsi="Arial" w:cs="Arial"/>
          <w:b/>
          <w:sz w:val="28"/>
          <w:szCs w:val="28"/>
        </w:rPr>
      </w:pPr>
    </w:p>
    <w:p w14:paraId="15F47FEE" w14:textId="77777777" w:rsidR="00A31B3A" w:rsidRDefault="00A31B3A" w:rsidP="00A31B3A">
      <w:pPr>
        <w:ind w:left="720"/>
        <w:rPr>
          <w:rFonts w:ascii="Arial" w:hAnsi="Arial" w:cs="Arial"/>
          <w:b/>
          <w:sz w:val="28"/>
          <w:szCs w:val="28"/>
        </w:rPr>
      </w:pPr>
    </w:p>
    <w:p w14:paraId="27F25861" w14:textId="19CD700A" w:rsidR="006844B1" w:rsidRPr="003F2A52" w:rsidRDefault="00C454AB" w:rsidP="003F2A52">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067"/>
        <w:gridCol w:w="264"/>
        <w:gridCol w:w="1624"/>
        <w:gridCol w:w="1051"/>
        <w:gridCol w:w="793"/>
        <w:gridCol w:w="1117"/>
        <w:gridCol w:w="665"/>
        <w:gridCol w:w="452"/>
        <w:gridCol w:w="1956"/>
      </w:tblGrid>
      <w:tr w:rsidR="000E42E9" w:rsidRPr="008C2396" w14:paraId="3C176D05" w14:textId="77777777" w:rsidTr="003F2A52">
        <w:trPr>
          <w:trHeight w:val="182"/>
        </w:trPr>
        <w:tc>
          <w:tcPr>
            <w:tcW w:w="2794" w:type="dxa"/>
            <w:gridSpan w:val="3"/>
            <w:shd w:val="clear" w:color="auto" w:fill="2F5496"/>
            <w:vAlign w:val="center"/>
          </w:tcPr>
          <w:p w14:paraId="1735566F"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75" w:type="dxa"/>
            <w:gridSpan w:val="2"/>
            <w:shd w:val="clear" w:color="auto" w:fill="FFFFFF"/>
            <w:vAlign w:val="center"/>
          </w:tcPr>
          <w:p w14:paraId="7441A7F4" w14:textId="6402239C" w:rsidR="000E42E9" w:rsidRPr="008C2396" w:rsidRDefault="003F502E" w:rsidP="004627A3">
            <w:pPr>
              <w:jc w:val="center"/>
              <w:rPr>
                <w:rFonts w:ascii="Arial" w:hAnsi="Arial" w:cs="Arial"/>
                <w:b/>
                <w:sz w:val="22"/>
                <w:szCs w:val="22"/>
              </w:rPr>
            </w:pPr>
            <w:r>
              <w:rPr>
                <w:rFonts w:ascii="Arial" w:hAnsi="Arial" w:cs="Arial"/>
                <w:b/>
                <w:sz w:val="22"/>
                <w:szCs w:val="22"/>
              </w:rPr>
              <w:t>Empresa IT</w:t>
            </w:r>
          </w:p>
        </w:tc>
        <w:tc>
          <w:tcPr>
            <w:tcW w:w="2575" w:type="dxa"/>
            <w:gridSpan w:val="3"/>
            <w:shd w:val="clear" w:color="auto" w:fill="2F5496"/>
            <w:vAlign w:val="center"/>
          </w:tcPr>
          <w:p w14:paraId="15D52E5C"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408" w:type="dxa"/>
            <w:gridSpan w:val="2"/>
            <w:shd w:val="clear" w:color="auto" w:fill="FFFFFF"/>
            <w:vAlign w:val="center"/>
          </w:tcPr>
          <w:p w14:paraId="2E60367F" w14:textId="6596EDFA" w:rsidR="000E42E9" w:rsidRPr="008C2396" w:rsidRDefault="003F502E" w:rsidP="004627A3">
            <w:pPr>
              <w:jc w:val="center"/>
              <w:rPr>
                <w:rFonts w:ascii="Arial" w:hAnsi="Arial" w:cs="Arial"/>
                <w:b/>
                <w:sz w:val="22"/>
                <w:szCs w:val="22"/>
              </w:rPr>
            </w:pPr>
            <w:r>
              <w:rPr>
                <w:rFonts w:ascii="Arial" w:hAnsi="Arial" w:cs="Arial"/>
                <w:b/>
                <w:sz w:val="22"/>
                <w:szCs w:val="22"/>
              </w:rPr>
              <w:t>25/02/2022</w:t>
            </w:r>
          </w:p>
        </w:tc>
      </w:tr>
      <w:tr w:rsidR="00BB0598" w:rsidRPr="008C2396" w14:paraId="3FB2F3D3" w14:textId="77777777" w:rsidTr="00025833">
        <w:trPr>
          <w:trHeight w:val="182"/>
        </w:trPr>
        <w:tc>
          <w:tcPr>
            <w:tcW w:w="10452" w:type="dxa"/>
            <w:gridSpan w:val="10"/>
            <w:shd w:val="clear" w:color="auto" w:fill="2F5496"/>
            <w:vAlign w:val="center"/>
          </w:tcPr>
          <w:p w14:paraId="69BE2C36"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F2A52" w:rsidRPr="008C2396" w14:paraId="39F64E12" w14:textId="77777777" w:rsidTr="003F2A52">
        <w:trPr>
          <w:trHeight w:val="226"/>
        </w:trPr>
        <w:tc>
          <w:tcPr>
            <w:tcW w:w="463" w:type="dxa"/>
            <w:shd w:val="clear" w:color="auto" w:fill="A6A6A6"/>
          </w:tcPr>
          <w:p w14:paraId="4F40C82F" w14:textId="77777777" w:rsidR="001E1737" w:rsidRPr="0096312C" w:rsidRDefault="001E1737" w:rsidP="001E1737">
            <w:pPr>
              <w:rPr>
                <w:rFonts w:ascii="Arial" w:hAnsi="Arial" w:cs="Arial"/>
                <w:b/>
                <w:sz w:val="22"/>
                <w:szCs w:val="22"/>
                <w:lang w:val="es-CO"/>
              </w:rPr>
            </w:pPr>
            <w:r w:rsidRPr="0096312C">
              <w:rPr>
                <w:rFonts w:ascii="Arial" w:hAnsi="Arial" w:cs="Arial"/>
                <w:b/>
                <w:sz w:val="22"/>
                <w:szCs w:val="22"/>
                <w:lang w:val="es-CO"/>
              </w:rPr>
              <w:t>N°</w:t>
            </w:r>
          </w:p>
        </w:tc>
        <w:tc>
          <w:tcPr>
            <w:tcW w:w="2067" w:type="dxa"/>
            <w:shd w:val="clear" w:color="auto" w:fill="A6A6A6"/>
          </w:tcPr>
          <w:p w14:paraId="034C877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888" w:type="dxa"/>
            <w:gridSpan w:val="2"/>
            <w:shd w:val="clear" w:color="auto" w:fill="A6A6A6"/>
          </w:tcPr>
          <w:p w14:paraId="29F4E81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844" w:type="dxa"/>
            <w:gridSpan w:val="2"/>
            <w:shd w:val="clear" w:color="auto" w:fill="A6A6A6"/>
          </w:tcPr>
          <w:p w14:paraId="3379C096"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117" w:type="dxa"/>
            <w:shd w:val="clear" w:color="auto" w:fill="A6A6A6"/>
          </w:tcPr>
          <w:p w14:paraId="60DE045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117" w:type="dxa"/>
            <w:gridSpan w:val="2"/>
            <w:shd w:val="clear" w:color="auto" w:fill="A6A6A6"/>
          </w:tcPr>
          <w:p w14:paraId="405A8E1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1956" w:type="dxa"/>
            <w:shd w:val="clear" w:color="auto" w:fill="A6A6A6"/>
          </w:tcPr>
          <w:p w14:paraId="6D0A29E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3F2A52" w:rsidRPr="008C2396" w14:paraId="21A086FC" w14:textId="77777777" w:rsidTr="003F2A52">
        <w:trPr>
          <w:trHeight w:val="567"/>
        </w:trPr>
        <w:tc>
          <w:tcPr>
            <w:tcW w:w="463" w:type="dxa"/>
            <w:shd w:val="clear" w:color="auto" w:fill="FFFFFF"/>
            <w:vAlign w:val="center"/>
          </w:tcPr>
          <w:p w14:paraId="391DE992" w14:textId="5EB45E2C" w:rsidR="001E1737" w:rsidRPr="0096312C" w:rsidRDefault="0096312C" w:rsidP="00D76FAB">
            <w:pPr>
              <w:rPr>
                <w:rFonts w:ascii="Arial" w:hAnsi="Arial" w:cs="Arial"/>
                <w:b/>
                <w:sz w:val="22"/>
                <w:szCs w:val="22"/>
                <w:lang w:val="es-CO"/>
              </w:rPr>
            </w:pPr>
            <w:r w:rsidRPr="0096312C">
              <w:rPr>
                <w:rFonts w:ascii="Arial" w:hAnsi="Arial" w:cs="Arial"/>
                <w:b/>
                <w:sz w:val="22"/>
                <w:szCs w:val="22"/>
                <w:lang w:val="es-CO"/>
              </w:rPr>
              <w:t>1</w:t>
            </w:r>
          </w:p>
        </w:tc>
        <w:tc>
          <w:tcPr>
            <w:tcW w:w="2067" w:type="dxa"/>
            <w:shd w:val="clear" w:color="auto" w:fill="FFFFFF"/>
            <w:vAlign w:val="center"/>
          </w:tcPr>
          <w:p w14:paraId="4B96687F" w14:textId="120B2262" w:rsidR="001E1737" w:rsidRPr="0096312C" w:rsidRDefault="0096312C" w:rsidP="00D76FAB">
            <w:pPr>
              <w:rPr>
                <w:rFonts w:ascii="Arial" w:hAnsi="Arial" w:cs="Arial"/>
                <w:b/>
                <w:sz w:val="22"/>
                <w:szCs w:val="22"/>
                <w:lang w:val="es-CO"/>
              </w:rPr>
            </w:pPr>
            <w:r w:rsidRPr="0096312C">
              <w:rPr>
                <w:rFonts w:ascii="Arial" w:hAnsi="Arial" w:cs="Arial"/>
                <w:b/>
                <w:sz w:val="22"/>
                <w:szCs w:val="22"/>
                <w:lang w:val="es-CO"/>
              </w:rPr>
              <w:t>Definición de Proyecto</w:t>
            </w:r>
          </w:p>
        </w:tc>
        <w:tc>
          <w:tcPr>
            <w:tcW w:w="1888" w:type="dxa"/>
            <w:gridSpan w:val="2"/>
            <w:shd w:val="clear" w:color="auto" w:fill="FFFFFF"/>
            <w:vAlign w:val="center"/>
          </w:tcPr>
          <w:p w14:paraId="64339D89" w14:textId="112FB967" w:rsidR="001E1737" w:rsidRPr="0096312C" w:rsidRDefault="0096312C" w:rsidP="00D76FAB">
            <w:pPr>
              <w:rPr>
                <w:rFonts w:ascii="Arial" w:hAnsi="Arial" w:cs="Arial"/>
                <w:bCs/>
                <w:sz w:val="18"/>
                <w:szCs w:val="18"/>
                <w:lang w:val="es-CO"/>
              </w:rPr>
            </w:pPr>
            <w:r w:rsidRPr="0096312C">
              <w:rPr>
                <w:rFonts w:ascii="Arial" w:hAnsi="Arial" w:cs="Arial"/>
                <w:bCs/>
                <w:sz w:val="18"/>
                <w:szCs w:val="18"/>
                <w:lang w:val="es-CO"/>
              </w:rPr>
              <w:t>Se contactará a la empres</w:t>
            </w:r>
            <w:r>
              <w:rPr>
                <w:rFonts w:ascii="Arial" w:hAnsi="Arial" w:cs="Arial"/>
                <w:bCs/>
                <w:sz w:val="18"/>
                <w:szCs w:val="18"/>
                <w:lang w:val="es-CO"/>
              </w:rPr>
              <w:t>a</w:t>
            </w:r>
            <w:r w:rsidRPr="0096312C">
              <w:rPr>
                <w:rFonts w:ascii="Arial" w:hAnsi="Arial" w:cs="Arial"/>
                <w:bCs/>
                <w:sz w:val="18"/>
                <w:szCs w:val="18"/>
                <w:lang w:val="es-CO"/>
              </w:rPr>
              <w:t xml:space="preserve"> y se ini</w:t>
            </w:r>
            <w:r>
              <w:rPr>
                <w:rFonts w:ascii="Arial" w:hAnsi="Arial" w:cs="Arial"/>
                <w:bCs/>
                <w:sz w:val="18"/>
                <w:szCs w:val="18"/>
                <w:lang w:val="es-CO"/>
              </w:rPr>
              <w:t>cia el proyecto</w:t>
            </w:r>
          </w:p>
        </w:tc>
        <w:tc>
          <w:tcPr>
            <w:tcW w:w="1844" w:type="dxa"/>
            <w:gridSpan w:val="2"/>
            <w:shd w:val="clear" w:color="auto" w:fill="FFFFFF"/>
            <w:vAlign w:val="center"/>
          </w:tcPr>
          <w:p w14:paraId="2B2F82F6" w14:textId="6A8C0550" w:rsidR="001E1737" w:rsidRPr="0096312C" w:rsidRDefault="003F2A52" w:rsidP="00D76FAB">
            <w:pPr>
              <w:rPr>
                <w:rFonts w:ascii="Arial" w:hAnsi="Arial" w:cs="Arial"/>
                <w:b/>
                <w:sz w:val="22"/>
                <w:szCs w:val="22"/>
                <w:lang w:val="es-CO"/>
              </w:rPr>
            </w:pPr>
            <w:r>
              <w:rPr>
                <w:rFonts w:ascii="Arial" w:hAnsi="Arial" w:cs="Arial"/>
                <w:b/>
                <w:sz w:val="22"/>
                <w:szCs w:val="22"/>
                <w:lang w:val="es-CO"/>
              </w:rPr>
              <w:t>Contratante</w:t>
            </w:r>
          </w:p>
        </w:tc>
        <w:tc>
          <w:tcPr>
            <w:tcW w:w="1117" w:type="dxa"/>
            <w:shd w:val="clear" w:color="auto" w:fill="FFFFFF"/>
            <w:vAlign w:val="center"/>
          </w:tcPr>
          <w:p w14:paraId="58BFEA50" w14:textId="79541058" w:rsidR="001E1737" w:rsidRPr="003F2A52" w:rsidRDefault="003F2A52" w:rsidP="003F2A52">
            <w:pPr>
              <w:jc w:val="center"/>
              <w:rPr>
                <w:rFonts w:ascii="Arial" w:hAnsi="Arial" w:cs="Arial"/>
                <w:bCs/>
                <w:sz w:val="18"/>
                <w:szCs w:val="18"/>
                <w:lang w:val="es-CO"/>
              </w:rPr>
            </w:pPr>
            <w:r>
              <w:rPr>
                <w:rFonts w:ascii="Arial" w:hAnsi="Arial" w:cs="Arial"/>
                <w:bCs/>
                <w:sz w:val="18"/>
                <w:szCs w:val="18"/>
                <w:lang w:val="es-CO"/>
              </w:rPr>
              <w:t>25/02/2022</w:t>
            </w:r>
          </w:p>
        </w:tc>
        <w:tc>
          <w:tcPr>
            <w:tcW w:w="1117" w:type="dxa"/>
            <w:gridSpan w:val="2"/>
            <w:shd w:val="clear" w:color="auto" w:fill="FFFFFF"/>
            <w:vAlign w:val="center"/>
          </w:tcPr>
          <w:p w14:paraId="558CDBD3" w14:textId="49ADEED4" w:rsidR="001E1737" w:rsidRPr="003F2A52" w:rsidRDefault="003F2A52" w:rsidP="003F2A52">
            <w:pPr>
              <w:jc w:val="center"/>
              <w:rPr>
                <w:rFonts w:ascii="Arial" w:hAnsi="Arial" w:cs="Arial"/>
                <w:bCs/>
                <w:sz w:val="18"/>
                <w:szCs w:val="18"/>
                <w:lang w:val="es-CO"/>
              </w:rPr>
            </w:pPr>
            <w:r>
              <w:rPr>
                <w:rFonts w:ascii="Arial" w:hAnsi="Arial" w:cs="Arial"/>
                <w:bCs/>
                <w:sz w:val="18"/>
                <w:szCs w:val="18"/>
                <w:lang w:val="es-CO"/>
              </w:rPr>
              <w:t>04/03/2022</w:t>
            </w:r>
          </w:p>
        </w:tc>
        <w:tc>
          <w:tcPr>
            <w:tcW w:w="1956" w:type="dxa"/>
            <w:shd w:val="clear" w:color="auto" w:fill="FFFFFF"/>
            <w:vAlign w:val="center"/>
          </w:tcPr>
          <w:p w14:paraId="17DA028D" w14:textId="77777777" w:rsidR="001E1737" w:rsidRPr="0096312C" w:rsidRDefault="001E1737" w:rsidP="00D76FAB">
            <w:pPr>
              <w:rPr>
                <w:rFonts w:ascii="Arial" w:hAnsi="Arial" w:cs="Arial"/>
                <w:b/>
                <w:sz w:val="22"/>
                <w:szCs w:val="22"/>
                <w:lang w:val="es-CO"/>
              </w:rPr>
            </w:pPr>
          </w:p>
        </w:tc>
      </w:tr>
      <w:tr w:rsidR="003F2A52" w:rsidRPr="008C2396" w14:paraId="768C7FB6" w14:textId="77777777" w:rsidTr="003F2A52">
        <w:trPr>
          <w:trHeight w:val="567"/>
        </w:trPr>
        <w:tc>
          <w:tcPr>
            <w:tcW w:w="463" w:type="dxa"/>
            <w:shd w:val="clear" w:color="auto" w:fill="FFFFFF"/>
            <w:vAlign w:val="center"/>
          </w:tcPr>
          <w:p w14:paraId="26672806" w14:textId="488D95F3" w:rsidR="003F2A52" w:rsidRPr="0096312C" w:rsidRDefault="003F2A52" w:rsidP="003F2A52">
            <w:pPr>
              <w:rPr>
                <w:rFonts w:ascii="Arial" w:hAnsi="Arial" w:cs="Arial"/>
                <w:b/>
                <w:sz w:val="22"/>
                <w:szCs w:val="22"/>
                <w:lang w:val="es-CO"/>
              </w:rPr>
            </w:pPr>
            <w:r>
              <w:rPr>
                <w:rFonts w:ascii="Arial" w:hAnsi="Arial" w:cs="Arial"/>
                <w:b/>
                <w:sz w:val="22"/>
                <w:szCs w:val="22"/>
                <w:lang w:val="es-CO"/>
              </w:rPr>
              <w:t>2</w:t>
            </w:r>
          </w:p>
        </w:tc>
        <w:tc>
          <w:tcPr>
            <w:tcW w:w="2067" w:type="dxa"/>
            <w:shd w:val="clear" w:color="auto" w:fill="FFFFFF"/>
            <w:vAlign w:val="center"/>
          </w:tcPr>
          <w:p w14:paraId="5E7723AD" w14:textId="5ABB0DBB"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Especificaciones y Presupuesto</w:t>
            </w:r>
          </w:p>
        </w:tc>
        <w:tc>
          <w:tcPr>
            <w:tcW w:w="1888" w:type="dxa"/>
            <w:gridSpan w:val="2"/>
            <w:shd w:val="clear" w:color="auto" w:fill="FFFFFF"/>
            <w:vAlign w:val="center"/>
          </w:tcPr>
          <w:p w14:paraId="1BA09837" w14:textId="426B0C02" w:rsidR="003F2A52" w:rsidRPr="0096312C" w:rsidRDefault="003F2A52" w:rsidP="003F2A52">
            <w:pPr>
              <w:rPr>
                <w:rFonts w:ascii="Arial" w:hAnsi="Arial" w:cs="Arial"/>
                <w:bCs/>
                <w:sz w:val="18"/>
                <w:szCs w:val="18"/>
                <w:lang w:val="es-CO"/>
              </w:rPr>
            </w:pPr>
            <w:r>
              <w:rPr>
                <w:rFonts w:ascii="Arial" w:hAnsi="Arial" w:cs="Arial"/>
                <w:bCs/>
                <w:sz w:val="18"/>
                <w:szCs w:val="18"/>
                <w:lang w:val="es-CO"/>
              </w:rPr>
              <w:t>La empresa dará las especificaciones</w:t>
            </w:r>
          </w:p>
        </w:tc>
        <w:tc>
          <w:tcPr>
            <w:tcW w:w="1844" w:type="dxa"/>
            <w:gridSpan w:val="2"/>
            <w:shd w:val="clear" w:color="auto" w:fill="FFFFFF"/>
            <w:vAlign w:val="center"/>
          </w:tcPr>
          <w:p w14:paraId="7AFC2CD3" w14:textId="77F49D33" w:rsidR="003F2A52" w:rsidRPr="0096312C" w:rsidRDefault="003F2A52" w:rsidP="003F2A52">
            <w:pPr>
              <w:rPr>
                <w:rFonts w:ascii="Arial" w:hAnsi="Arial" w:cs="Arial"/>
                <w:b/>
                <w:sz w:val="22"/>
                <w:szCs w:val="22"/>
                <w:lang w:val="es-CO"/>
              </w:rPr>
            </w:pPr>
            <w:r>
              <w:rPr>
                <w:rFonts w:ascii="Arial" w:hAnsi="Arial" w:cs="Arial"/>
                <w:b/>
                <w:sz w:val="22"/>
                <w:szCs w:val="22"/>
                <w:lang w:val="es-CO"/>
              </w:rPr>
              <w:t>Contratante</w:t>
            </w:r>
          </w:p>
        </w:tc>
        <w:tc>
          <w:tcPr>
            <w:tcW w:w="1117" w:type="dxa"/>
            <w:shd w:val="clear" w:color="auto" w:fill="FFFFFF"/>
            <w:vAlign w:val="center"/>
          </w:tcPr>
          <w:p w14:paraId="3750995B" w14:textId="3055822D"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25/02/2022</w:t>
            </w:r>
          </w:p>
        </w:tc>
        <w:tc>
          <w:tcPr>
            <w:tcW w:w="1117" w:type="dxa"/>
            <w:gridSpan w:val="2"/>
            <w:shd w:val="clear" w:color="auto" w:fill="FFFFFF"/>
            <w:vAlign w:val="center"/>
          </w:tcPr>
          <w:p w14:paraId="2A1817E5" w14:textId="74E8411D"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w:t>
            </w:r>
            <w:r>
              <w:rPr>
                <w:rFonts w:ascii="Arial" w:hAnsi="Arial" w:cs="Arial"/>
                <w:bCs/>
                <w:sz w:val="18"/>
                <w:szCs w:val="18"/>
                <w:lang w:val="es-CO"/>
              </w:rPr>
              <w:t>7</w:t>
            </w:r>
            <w:r>
              <w:rPr>
                <w:rFonts w:ascii="Arial" w:hAnsi="Arial" w:cs="Arial"/>
                <w:bCs/>
                <w:sz w:val="18"/>
                <w:szCs w:val="18"/>
                <w:lang w:val="es-CO"/>
              </w:rPr>
              <w:t>/02/2022</w:t>
            </w:r>
          </w:p>
        </w:tc>
        <w:tc>
          <w:tcPr>
            <w:tcW w:w="1956" w:type="dxa"/>
            <w:shd w:val="clear" w:color="auto" w:fill="FFFFFF"/>
            <w:vAlign w:val="center"/>
          </w:tcPr>
          <w:p w14:paraId="79596BE1" w14:textId="77777777" w:rsidR="003F2A52" w:rsidRPr="0096312C" w:rsidRDefault="003F2A52" w:rsidP="003F2A52">
            <w:pPr>
              <w:rPr>
                <w:rFonts w:ascii="Arial" w:hAnsi="Arial" w:cs="Arial"/>
                <w:b/>
                <w:sz w:val="22"/>
                <w:szCs w:val="22"/>
                <w:lang w:val="es-CO"/>
              </w:rPr>
            </w:pPr>
          </w:p>
        </w:tc>
      </w:tr>
      <w:tr w:rsidR="003F2A52" w:rsidRPr="008C2396" w14:paraId="0A4048BF" w14:textId="77777777" w:rsidTr="003F2A52">
        <w:trPr>
          <w:trHeight w:val="567"/>
        </w:trPr>
        <w:tc>
          <w:tcPr>
            <w:tcW w:w="463" w:type="dxa"/>
            <w:shd w:val="clear" w:color="auto" w:fill="FFFFFF"/>
            <w:vAlign w:val="center"/>
          </w:tcPr>
          <w:p w14:paraId="070C5564" w14:textId="7ABE6E8E" w:rsidR="003F2A52" w:rsidRPr="0096312C" w:rsidRDefault="003F2A52" w:rsidP="003F2A52">
            <w:pPr>
              <w:rPr>
                <w:rFonts w:ascii="Arial" w:hAnsi="Arial" w:cs="Arial"/>
                <w:b/>
                <w:sz w:val="22"/>
                <w:szCs w:val="22"/>
                <w:lang w:val="es-CO"/>
              </w:rPr>
            </w:pPr>
            <w:r>
              <w:rPr>
                <w:rFonts w:ascii="Arial" w:hAnsi="Arial" w:cs="Arial"/>
                <w:b/>
                <w:sz w:val="22"/>
                <w:szCs w:val="22"/>
                <w:lang w:val="es-CO"/>
              </w:rPr>
              <w:t>3</w:t>
            </w:r>
          </w:p>
        </w:tc>
        <w:tc>
          <w:tcPr>
            <w:tcW w:w="2067" w:type="dxa"/>
            <w:shd w:val="clear" w:color="auto" w:fill="FFFFFF"/>
            <w:vAlign w:val="center"/>
          </w:tcPr>
          <w:p w14:paraId="7F34A2EF" w14:textId="3799C214"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Primer Propuesta</w:t>
            </w:r>
          </w:p>
        </w:tc>
        <w:tc>
          <w:tcPr>
            <w:tcW w:w="1888" w:type="dxa"/>
            <w:gridSpan w:val="2"/>
            <w:shd w:val="clear" w:color="auto" w:fill="FFFFFF"/>
            <w:vAlign w:val="center"/>
          </w:tcPr>
          <w:p w14:paraId="215BA137" w14:textId="7F9AD210" w:rsidR="003F2A52" w:rsidRPr="0096312C" w:rsidRDefault="003F2A52" w:rsidP="003F2A52">
            <w:pPr>
              <w:rPr>
                <w:rFonts w:ascii="Arial" w:hAnsi="Arial" w:cs="Arial"/>
                <w:bCs/>
                <w:sz w:val="18"/>
                <w:szCs w:val="18"/>
                <w:lang w:val="es-CO"/>
              </w:rPr>
            </w:pPr>
            <w:r>
              <w:rPr>
                <w:rFonts w:ascii="Arial" w:hAnsi="Arial" w:cs="Arial"/>
                <w:bCs/>
                <w:sz w:val="18"/>
                <w:szCs w:val="18"/>
                <w:lang w:val="es-CO"/>
              </w:rPr>
              <w:t>Se le devolverá una primer propuesta</w:t>
            </w:r>
          </w:p>
        </w:tc>
        <w:tc>
          <w:tcPr>
            <w:tcW w:w="1844" w:type="dxa"/>
            <w:gridSpan w:val="2"/>
            <w:shd w:val="clear" w:color="auto" w:fill="FFFFFF"/>
            <w:vAlign w:val="center"/>
          </w:tcPr>
          <w:p w14:paraId="53446E28" w14:textId="2CB2A8B4" w:rsidR="003F2A52" w:rsidRPr="0096312C" w:rsidRDefault="003F2A52" w:rsidP="003F2A52">
            <w:pPr>
              <w:rPr>
                <w:rFonts w:ascii="Arial" w:hAnsi="Arial" w:cs="Arial"/>
                <w:b/>
                <w:sz w:val="22"/>
                <w:szCs w:val="22"/>
                <w:lang w:val="es-CO"/>
              </w:rPr>
            </w:pPr>
            <w:r>
              <w:rPr>
                <w:rFonts w:ascii="Arial" w:hAnsi="Arial" w:cs="Arial"/>
                <w:b/>
                <w:sz w:val="22"/>
                <w:szCs w:val="22"/>
                <w:lang w:val="es-CO"/>
              </w:rPr>
              <w:t>Contratado</w:t>
            </w:r>
          </w:p>
        </w:tc>
        <w:tc>
          <w:tcPr>
            <w:tcW w:w="1117" w:type="dxa"/>
            <w:shd w:val="clear" w:color="auto" w:fill="FFFFFF"/>
            <w:vAlign w:val="center"/>
          </w:tcPr>
          <w:p w14:paraId="0342D0B2" w14:textId="0C90F131"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27/02/2022</w:t>
            </w:r>
          </w:p>
        </w:tc>
        <w:tc>
          <w:tcPr>
            <w:tcW w:w="1117" w:type="dxa"/>
            <w:gridSpan w:val="2"/>
            <w:shd w:val="clear" w:color="auto" w:fill="FFFFFF"/>
            <w:vAlign w:val="center"/>
          </w:tcPr>
          <w:p w14:paraId="354D002D" w14:textId="6554EE80"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w:t>
            </w:r>
            <w:r>
              <w:rPr>
                <w:rFonts w:ascii="Arial" w:hAnsi="Arial" w:cs="Arial"/>
                <w:bCs/>
                <w:sz w:val="18"/>
                <w:szCs w:val="18"/>
                <w:lang w:val="es-CO"/>
              </w:rPr>
              <w:t>8</w:t>
            </w:r>
            <w:r>
              <w:rPr>
                <w:rFonts w:ascii="Arial" w:hAnsi="Arial" w:cs="Arial"/>
                <w:bCs/>
                <w:sz w:val="18"/>
                <w:szCs w:val="18"/>
                <w:lang w:val="es-CO"/>
              </w:rPr>
              <w:t>/02/2022</w:t>
            </w:r>
          </w:p>
        </w:tc>
        <w:tc>
          <w:tcPr>
            <w:tcW w:w="1956" w:type="dxa"/>
            <w:shd w:val="clear" w:color="auto" w:fill="FFFFFF"/>
            <w:vAlign w:val="center"/>
          </w:tcPr>
          <w:p w14:paraId="660C8B13" w14:textId="77777777" w:rsidR="003F2A52" w:rsidRPr="0096312C" w:rsidRDefault="003F2A52" w:rsidP="003F2A52">
            <w:pPr>
              <w:rPr>
                <w:rFonts w:ascii="Arial" w:hAnsi="Arial" w:cs="Arial"/>
                <w:b/>
                <w:sz w:val="22"/>
                <w:szCs w:val="22"/>
                <w:lang w:val="es-CO"/>
              </w:rPr>
            </w:pPr>
          </w:p>
        </w:tc>
      </w:tr>
      <w:tr w:rsidR="003F2A52" w:rsidRPr="008C2396" w14:paraId="0ED7F0DA" w14:textId="77777777" w:rsidTr="003F2A52">
        <w:trPr>
          <w:trHeight w:val="567"/>
        </w:trPr>
        <w:tc>
          <w:tcPr>
            <w:tcW w:w="463" w:type="dxa"/>
            <w:shd w:val="clear" w:color="auto" w:fill="FFFFFF"/>
            <w:vAlign w:val="center"/>
          </w:tcPr>
          <w:p w14:paraId="5F338FFE" w14:textId="76A43146" w:rsidR="003F2A52" w:rsidRPr="0096312C" w:rsidRDefault="003F2A52" w:rsidP="003F2A52">
            <w:pPr>
              <w:rPr>
                <w:rFonts w:ascii="Arial" w:hAnsi="Arial" w:cs="Arial"/>
                <w:b/>
                <w:sz w:val="22"/>
                <w:szCs w:val="22"/>
                <w:lang w:val="es-CO"/>
              </w:rPr>
            </w:pPr>
            <w:r>
              <w:rPr>
                <w:rFonts w:ascii="Arial" w:hAnsi="Arial" w:cs="Arial"/>
                <w:b/>
                <w:sz w:val="22"/>
                <w:szCs w:val="22"/>
                <w:lang w:val="es-CO"/>
              </w:rPr>
              <w:t>4</w:t>
            </w:r>
          </w:p>
        </w:tc>
        <w:tc>
          <w:tcPr>
            <w:tcW w:w="2067" w:type="dxa"/>
            <w:shd w:val="clear" w:color="auto" w:fill="FFFFFF"/>
            <w:vAlign w:val="center"/>
          </w:tcPr>
          <w:p w14:paraId="5827DD7C" w14:textId="37A671B0"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Aceptación y Anticipo</w:t>
            </w:r>
          </w:p>
        </w:tc>
        <w:tc>
          <w:tcPr>
            <w:tcW w:w="1888" w:type="dxa"/>
            <w:gridSpan w:val="2"/>
            <w:shd w:val="clear" w:color="auto" w:fill="FFFFFF"/>
            <w:vAlign w:val="center"/>
          </w:tcPr>
          <w:p w14:paraId="0C68D290" w14:textId="21674762" w:rsidR="003F2A52" w:rsidRPr="0096312C" w:rsidRDefault="003F2A52" w:rsidP="003F2A52">
            <w:pPr>
              <w:rPr>
                <w:rFonts w:ascii="Arial" w:hAnsi="Arial" w:cs="Arial"/>
                <w:bCs/>
                <w:sz w:val="18"/>
                <w:szCs w:val="18"/>
                <w:lang w:val="es-CO"/>
              </w:rPr>
            </w:pPr>
            <w:r>
              <w:rPr>
                <w:rFonts w:ascii="Arial" w:hAnsi="Arial" w:cs="Arial"/>
                <w:bCs/>
                <w:sz w:val="18"/>
                <w:szCs w:val="18"/>
                <w:lang w:val="es-CO"/>
              </w:rPr>
              <w:t>El contratado acepta y solicita un anticipo</w:t>
            </w:r>
          </w:p>
        </w:tc>
        <w:tc>
          <w:tcPr>
            <w:tcW w:w="1844" w:type="dxa"/>
            <w:gridSpan w:val="2"/>
            <w:shd w:val="clear" w:color="auto" w:fill="FFFFFF"/>
            <w:vAlign w:val="center"/>
          </w:tcPr>
          <w:p w14:paraId="2C62A319" w14:textId="5CFEB95C" w:rsidR="003F2A52" w:rsidRPr="0096312C" w:rsidRDefault="003F2A52" w:rsidP="003F2A52">
            <w:pPr>
              <w:rPr>
                <w:rFonts w:ascii="Arial" w:hAnsi="Arial" w:cs="Arial"/>
                <w:b/>
                <w:sz w:val="22"/>
                <w:szCs w:val="22"/>
                <w:lang w:val="es-CO"/>
              </w:rPr>
            </w:pPr>
            <w:r>
              <w:rPr>
                <w:rFonts w:ascii="Arial" w:hAnsi="Arial" w:cs="Arial"/>
                <w:b/>
                <w:sz w:val="22"/>
                <w:szCs w:val="22"/>
                <w:lang w:val="es-CO"/>
              </w:rPr>
              <w:t>Contratante</w:t>
            </w:r>
          </w:p>
        </w:tc>
        <w:tc>
          <w:tcPr>
            <w:tcW w:w="1117" w:type="dxa"/>
            <w:shd w:val="clear" w:color="auto" w:fill="FFFFFF"/>
            <w:vAlign w:val="center"/>
          </w:tcPr>
          <w:p w14:paraId="5F17C62E" w14:textId="33498440"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w:t>
            </w:r>
            <w:r>
              <w:rPr>
                <w:rFonts w:ascii="Arial" w:hAnsi="Arial" w:cs="Arial"/>
                <w:bCs/>
                <w:sz w:val="18"/>
                <w:szCs w:val="18"/>
                <w:lang w:val="es-CO"/>
              </w:rPr>
              <w:t>1</w:t>
            </w:r>
            <w:r>
              <w:rPr>
                <w:rFonts w:ascii="Arial" w:hAnsi="Arial" w:cs="Arial"/>
                <w:bCs/>
                <w:sz w:val="18"/>
                <w:szCs w:val="18"/>
                <w:lang w:val="es-CO"/>
              </w:rPr>
              <w:t>/03/2022</w:t>
            </w:r>
          </w:p>
        </w:tc>
        <w:tc>
          <w:tcPr>
            <w:tcW w:w="1117" w:type="dxa"/>
            <w:gridSpan w:val="2"/>
            <w:shd w:val="clear" w:color="auto" w:fill="FFFFFF"/>
            <w:vAlign w:val="center"/>
          </w:tcPr>
          <w:p w14:paraId="2E1AB338" w14:textId="7DD8A6D2"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01/03/2022</w:t>
            </w:r>
          </w:p>
        </w:tc>
        <w:tc>
          <w:tcPr>
            <w:tcW w:w="1956" w:type="dxa"/>
            <w:shd w:val="clear" w:color="auto" w:fill="FFFFFF"/>
            <w:vAlign w:val="center"/>
          </w:tcPr>
          <w:p w14:paraId="515A4362" w14:textId="77777777" w:rsidR="003F2A52" w:rsidRPr="0096312C" w:rsidRDefault="003F2A52" w:rsidP="003F2A52">
            <w:pPr>
              <w:rPr>
                <w:rFonts w:ascii="Arial" w:hAnsi="Arial" w:cs="Arial"/>
                <w:b/>
                <w:sz w:val="22"/>
                <w:szCs w:val="22"/>
                <w:lang w:val="es-CO"/>
              </w:rPr>
            </w:pPr>
          </w:p>
        </w:tc>
      </w:tr>
      <w:tr w:rsidR="003F2A52" w:rsidRPr="008C2396" w14:paraId="76EFD949" w14:textId="77777777" w:rsidTr="003F2A52">
        <w:trPr>
          <w:trHeight w:val="567"/>
        </w:trPr>
        <w:tc>
          <w:tcPr>
            <w:tcW w:w="463" w:type="dxa"/>
            <w:shd w:val="clear" w:color="auto" w:fill="FFFFFF"/>
            <w:vAlign w:val="center"/>
          </w:tcPr>
          <w:p w14:paraId="0D3FA467" w14:textId="140335A8" w:rsidR="003F2A52" w:rsidRPr="0096312C" w:rsidRDefault="003F2A52" w:rsidP="003F2A52">
            <w:pPr>
              <w:rPr>
                <w:rFonts w:ascii="Arial" w:hAnsi="Arial" w:cs="Arial"/>
                <w:b/>
                <w:sz w:val="22"/>
                <w:szCs w:val="22"/>
                <w:lang w:val="es-CO"/>
              </w:rPr>
            </w:pPr>
            <w:r>
              <w:rPr>
                <w:rFonts w:ascii="Arial" w:hAnsi="Arial" w:cs="Arial"/>
                <w:b/>
                <w:sz w:val="22"/>
                <w:szCs w:val="22"/>
                <w:lang w:val="es-CO"/>
              </w:rPr>
              <w:t>5</w:t>
            </w:r>
          </w:p>
        </w:tc>
        <w:tc>
          <w:tcPr>
            <w:tcW w:w="2067" w:type="dxa"/>
            <w:shd w:val="clear" w:color="auto" w:fill="FFFFFF"/>
            <w:vAlign w:val="center"/>
          </w:tcPr>
          <w:p w14:paraId="5D92C8A6" w14:textId="560BD12F"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Solución Abogabot</w:t>
            </w:r>
          </w:p>
        </w:tc>
        <w:tc>
          <w:tcPr>
            <w:tcW w:w="1888" w:type="dxa"/>
            <w:gridSpan w:val="2"/>
            <w:shd w:val="clear" w:color="auto" w:fill="FFFFFF"/>
            <w:vAlign w:val="center"/>
          </w:tcPr>
          <w:p w14:paraId="63288236" w14:textId="7D7FCF29" w:rsidR="003F2A52" w:rsidRPr="0096312C" w:rsidRDefault="003F2A52" w:rsidP="003F2A52">
            <w:pPr>
              <w:rPr>
                <w:rFonts w:ascii="Arial" w:hAnsi="Arial" w:cs="Arial"/>
                <w:bCs/>
                <w:sz w:val="18"/>
                <w:szCs w:val="18"/>
                <w:lang w:val="es-CO"/>
              </w:rPr>
            </w:pPr>
            <w:r>
              <w:rPr>
                <w:rFonts w:ascii="Arial" w:hAnsi="Arial" w:cs="Arial"/>
                <w:bCs/>
                <w:sz w:val="18"/>
                <w:szCs w:val="18"/>
                <w:lang w:val="es-CO"/>
              </w:rPr>
              <w:t>Inicia la construcción del sitio</w:t>
            </w:r>
          </w:p>
        </w:tc>
        <w:tc>
          <w:tcPr>
            <w:tcW w:w="1844" w:type="dxa"/>
            <w:gridSpan w:val="2"/>
            <w:shd w:val="clear" w:color="auto" w:fill="FFFFFF"/>
            <w:vAlign w:val="center"/>
          </w:tcPr>
          <w:p w14:paraId="24183FC4" w14:textId="6551001A" w:rsidR="003F2A52" w:rsidRPr="0096312C" w:rsidRDefault="003F2A52" w:rsidP="003F2A52">
            <w:pPr>
              <w:rPr>
                <w:rFonts w:ascii="Arial" w:hAnsi="Arial" w:cs="Arial"/>
                <w:b/>
                <w:sz w:val="22"/>
                <w:szCs w:val="22"/>
                <w:lang w:val="es-CO"/>
              </w:rPr>
            </w:pPr>
            <w:r>
              <w:rPr>
                <w:rFonts w:ascii="Arial" w:hAnsi="Arial" w:cs="Arial"/>
                <w:b/>
                <w:sz w:val="22"/>
                <w:szCs w:val="22"/>
                <w:lang w:val="es-CO"/>
              </w:rPr>
              <w:t>Contratado</w:t>
            </w:r>
          </w:p>
        </w:tc>
        <w:tc>
          <w:tcPr>
            <w:tcW w:w="1117" w:type="dxa"/>
            <w:shd w:val="clear" w:color="auto" w:fill="FFFFFF"/>
            <w:vAlign w:val="center"/>
          </w:tcPr>
          <w:p w14:paraId="5152F621" w14:textId="412EB15E"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04/03/2022</w:t>
            </w:r>
          </w:p>
        </w:tc>
        <w:tc>
          <w:tcPr>
            <w:tcW w:w="1117" w:type="dxa"/>
            <w:gridSpan w:val="2"/>
            <w:shd w:val="clear" w:color="auto" w:fill="FFFFFF"/>
            <w:vAlign w:val="center"/>
          </w:tcPr>
          <w:p w14:paraId="76B9251B" w14:textId="30276C8E"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25/05/2022</w:t>
            </w:r>
          </w:p>
        </w:tc>
        <w:tc>
          <w:tcPr>
            <w:tcW w:w="1956" w:type="dxa"/>
            <w:shd w:val="clear" w:color="auto" w:fill="FFFFFF"/>
            <w:vAlign w:val="center"/>
          </w:tcPr>
          <w:p w14:paraId="37D163D6" w14:textId="77777777" w:rsidR="003F2A52" w:rsidRPr="0096312C" w:rsidRDefault="003F2A52" w:rsidP="003F2A52">
            <w:pPr>
              <w:rPr>
                <w:rFonts w:ascii="Arial" w:hAnsi="Arial" w:cs="Arial"/>
                <w:b/>
                <w:sz w:val="22"/>
                <w:szCs w:val="22"/>
                <w:lang w:val="es-CO"/>
              </w:rPr>
            </w:pPr>
          </w:p>
        </w:tc>
      </w:tr>
      <w:tr w:rsidR="003F2A52" w:rsidRPr="008C2396" w14:paraId="440714C3" w14:textId="77777777" w:rsidTr="003F2A52">
        <w:trPr>
          <w:trHeight w:val="567"/>
        </w:trPr>
        <w:tc>
          <w:tcPr>
            <w:tcW w:w="463" w:type="dxa"/>
            <w:shd w:val="clear" w:color="auto" w:fill="FFFFFF"/>
            <w:vAlign w:val="center"/>
          </w:tcPr>
          <w:p w14:paraId="06C39D50" w14:textId="5A2E1ECF" w:rsidR="003F2A52" w:rsidRPr="0096312C" w:rsidRDefault="003F2A52" w:rsidP="003F2A52">
            <w:pPr>
              <w:rPr>
                <w:rFonts w:ascii="Arial" w:hAnsi="Arial" w:cs="Arial"/>
                <w:b/>
                <w:sz w:val="22"/>
                <w:szCs w:val="22"/>
                <w:lang w:val="es-CO"/>
              </w:rPr>
            </w:pPr>
            <w:r>
              <w:rPr>
                <w:rFonts w:ascii="Arial" w:hAnsi="Arial" w:cs="Arial"/>
                <w:b/>
                <w:sz w:val="22"/>
                <w:szCs w:val="22"/>
                <w:lang w:val="es-CO"/>
              </w:rPr>
              <w:t>6</w:t>
            </w:r>
          </w:p>
        </w:tc>
        <w:tc>
          <w:tcPr>
            <w:tcW w:w="2067" w:type="dxa"/>
            <w:shd w:val="clear" w:color="auto" w:fill="FFFFFF"/>
            <w:vAlign w:val="center"/>
          </w:tcPr>
          <w:p w14:paraId="1976B87E" w14:textId="1C0305F4"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Diseño UI y UX</w:t>
            </w:r>
          </w:p>
        </w:tc>
        <w:tc>
          <w:tcPr>
            <w:tcW w:w="1888" w:type="dxa"/>
            <w:gridSpan w:val="2"/>
            <w:shd w:val="clear" w:color="auto" w:fill="FFFFFF"/>
            <w:vAlign w:val="center"/>
          </w:tcPr>
          <w:p w14:paraId="7A90769D" w14:textId="459C9861" w:rsidR="003F2A52" w:rsidRPr="0096312C" w:rsidRDefault="003F2A52" w:rsidP="003F2A52">
            <w:pPr>
              <w:rPr>
                <w:rFonts w:ascii="Arial" w:hAnsi="Arial" w:cs="Arial"/>
                <w:bCs/>
                <w:sz w:val="18"/>
                <w:szCs w:val="18"/>
                <w:lang w:val="es-CO"/>
              </w:rPr>
            </w:pPr>
            <w:r>
              <w:rPr>
                <w:rFonts w:ascii="Arial" w:hAnsi="Arial" w:cs="Arial"/>
                <w:bCs/>
                <w:sz w:val="18"/>
                <w:szCs w:val="18"/>
                <w:lang w:val="es-CO"/>
              </w:rPr>
              <w:t>Se hará el diseño UI/UX</w:t>
            </w:r>
          </w:p>
        </w:tc>
        <w:tc>
          <w:tcPr>
            <w:tcW w:w="1844" w:type="dxa"/>
            <w:gridSpan w:val="2"/>
            <w:shd w:val="clear" w:color="auto" w:fill="FFFFFF"/>
            <w:vAlign w:val="center"/>
          </w:tcPr>
          <w:p w14:paraId="132351C2" w14:textId="6B8900EF" w:rsidR="003F2A52" w:rsidRPr="0096312C" w:rsidRDefault="003F2A52" w:rsidP="003F2A52">
            <w:pPr>
              <w:rPr>
                <w:rFonts w:ascii="Arial" w:hAnsi="Arial" w:cs="Arial"/>
                <w:b/>
                <w:sz w:val="22"/>
                <w:szCs w:val="22"/>
                <w:lang w:val="es-CO"/>
              </w:rPr>
            </w:pPr>
            <w:r>
              <w:rPr>
                <w:rFonts w:ascii="Arial" w:hAnsi="Arial" w:cs="Arial"/>
                <w:b/>
                <w:sz w:val="22"/>
                <w:szCs w:val="22"/>
                <w:lang w:val="es-CO"/>
              </w:rPr>
              <w:t>Diseño UI/UX</w:t>
            </w:r>
          </w:p>
        </w:tc>
        <w:tc>
          <w:tcPr>
            <w:tcW w:w="1117" w:type="dxa"/>
            <w:shd w:val="clear" w:color="auto" w:fill="FFFFFF"/>
            <w:vAlign w:val="center"/>
          </w:tcPr>
          <w:p w14:paraId="4D044888" w14:textId="61E6A9C5"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07/03/2022</w:t>
            </w:r>
          </w:p>
        </w:tc>
        <w:tc>
          <w:tcPr>
            <w:tcW w:w="1117" w:type="dxa"/>
            <w:gridSpan w:val="2"/>
            <w:shd w:val="clear" w:color="auto" w:fill="FFFFFF"/>
            <w:vAlign w:val="center"/>
          </w:tcPr>
          <w:p w14:paraId="385F6711" w14:textId="4E7EE729"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20/03/2022</w:t>
            </w:r>
          </w:p>
        </w:tc>
        <w:tc>
          <w:tcPr>
            <w:tcW w:w="1956" w:type="dxa"/>
            <w:shd w:val="clear" w:color="auto" w:fill="FFFFFF"/>
            <w:vAlign w:val="center"/>
          </w:tcPr>
          <w:p w14:paraId="3F01D2F7" w14:textId="77777777" w:rsidR="003F2A52" w:rsidRPr="0096312C" w:rsidRDefault="003F2A52" w:rsidP="003F2A52">
            <w:pPr>
              <w:rPr>
                <w:rFonts w:ascii="Arial" w:hAnsi="Arial" w:cs="Arial"/>
                <w:b/>
                <w:sz w:val="22"/>
                <w:szCs w:val="22"/>
                <w:lang w:val="es-CO"/>
              </w:rPr>
            </w:pPr>
          </w:p>
        </w:tc>
      </w:tr>
      <w:tr w:rsidR="003F2A52" w:rsidRPr="008C2396" w14:paraId="16411CB4" w14:textId="77777777" w:rsidTr="003F2A52">
        <w:trPr>
          <w:trHeight w:val="567"/>
        </w:trPr>
        <w:tc>
          <w:tcPr>
            <w:tcW w:w="463" w:type="dxa"/>
            <w:shd w:val="clear" w:color="auto" w:fill="FFFFFF"/>
            <w:vAlign w:val="center"/>
          </w:tcPr>
          <w:p w14:paraId="1FFC24FF" w14:textId="3660CE8E" w:rsidR="003F2A52" w:rsidRPr="0096312C" w:rsidRDefault="003F2A52" w:rsidP="003F2A52">
            <w:pPr>
              <w:rPr>
                <w:rFonts w:ascii="Arial" w:hAnsi="Arial" w:cs="Arial"/>
                <w:b/>
                <w:sz w:val="22"/>
                <w:szCs w:val="22"/>
                <w:lang w:val="es-CO"/>
              </w:rPr>
            </w:pPr>
            <w:r>
              <w:rPr>
                <w:rFonts w:ascii="Arial" w:hAnsi="Arial" w:cs="Arial"/>
                <w:b/>
                <w:sz w:val="22"/>
                <w:szCs w:val="22"/>
                <w:lang w:val="es-CO"/>
              </w:rPr>
              <w:t>7</w:t>
            </w:r>
          </w:p>
        </w:tc>
        <w:tc>
          <w:tcPr>
            <w:tcW w:w="2067" w:type="dxa"/>
            <w:shd w:val="clear" w:color="auto" w:fill="FFFFFF"/>
            <w:vAlign w:val="center"/>
          </w:tcPr>
          <w:p w14:paraId="272402D6" w14:textId="20FDE21D"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Revisión y cambios UI/UX</w:t>
            </w:r>
          </w:p>
        </w:tc>
        <w:tc>
          <w:tcPr>
            <w:tcW w:w="1888" w:type="dxa"/>
            <w:gridSpan w:val="2"/>
            <w:shd w:val="clear" w:color="auto" w:fill="FFFFFF"/>
            <w:vAlign w:val="center"/>
          </w:tcPr>
          <w:p w14:paraId="2B8D8810" w14:textId="40D96CE1" w:rsidR="003F2A52" w:rsidRPr="0096312C" w:rsidRDefault="003F2A52" w:rsidP="003F2A52">
            <w:pPr>
              <w:rPr>
                <w:rFonts w:ascii="Arial" w:hAnsi="Arial" w:cs="Arial"/>
                <w:bCs/>
                <w:sz w:val="18"/>
                <w:szCs w:val="18"/>
                <w:lang w:val="es-CO"/>
              </w:rPr>
            </w:pPr>
            <w:r>
              <w:rPr>
                <w:rFonts w:ascii="Arial" w:hAnsi="Arial" w:cs="Arial"/>
                <w:bCs/>
                <w:sz w:val="18"/>
                <w:szCs w:val="18"/>
                <w:lang w:val="es-CO"/>
              </w:rPr>
              <w:t>Se solicitará retroalimentación</w:t>
            </w:r>
          </w:p>
        </w:tc>
        <w:tc>
          <w:tcPr>
            <w:tcW w:w="1844" w:type="dxa"/>
            <w:gridSpan w:val="2"/>
            <w:shd w:val="clear" w:color="auto" w:fill="FFFFFF"/>
            <w:vAlign w:val="center"/>
          </w:tcPr>
          <w:p w14:paraId="6FA989C1" w14:textId="01081589" w:rsidR="003F2A52" w:rsidRPr="0096312C" w:rsidRDefault="003F2A52" w:rsidP="003F2A52">
            <w:pPr>
              <w:rPr>
                <w:rFonts w:ascii="Arial" w:hAnsi="Arial" w:cs="Arial"/>
                <w:b/>
                <w:sz w:val="22"/>
                <w:szCs w:val="22"/>
                <w:lang w:val="es-CO"/>
              </w:rPr>
            </w:pPr>
            <w:r>
              <w:rPr>
                <w:rFonts w:ascii="Arial" w:hAnsi="Arial" w:cs="Arial"/>
                <w:b/>
                <w:sz w:val="22"/>
                <w:szCs w:val="22"/>
                <w:lang w:val="es-CO"/>
              </w:rPr>
              <w:t>Diseño UI/UX</w:t>
            </w:r>
          </w:p>
        </w:tc>
        <w:tc>
          <w:tcPr>
            <w:tcW w:w="1117" w:type="dxa"/>
            <w:shd w:val="clear" w:color="auto" w:fill="FFFFFF"/>
            <w:vAlign w:val="center"/>
          </w:tcPr>
          <w:p w14:paraId="561696F1" w14:textId="009CCD7F"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17/03/2022</w:t>
            </w:r>
          </w:p>
        </w:tc>
        <w:tc>
          <w:tcPr>
            <w:tcW w:w="1117" w:type="dxa"/>
            <w:gridSpan w:val="2"/>
            <w:shd w:val="clear" w:color="auto" w:fill="FFFFFF"/>
            <w:vAlign w:val="center"/>
          </w:tcPr>
          <w:p w14:paraId="3BA96FB2" w14:textId="1C123361"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17/03/2022</w:t>
            </w:r>
          </w:p>
        </w:tc>
        <w:tc>
          <w:tcPr>
            <w:tcW w:w="1956" w:type="dxa"/>
            <w:shd w:val="clear" w:color="auto" w:fill="FFFFFF"/>
            <w:vAlign w:val="center"/>
          </w:tcPr>
          <w:p w14:paraId="6E2ED8D4" w14:textId="77777777" w:rsidR="003F2A52" w:rsidRPr="0096312C" w:rsidRDefault="003F2A52" w:rsidP="003F2A52">
            <w:pPr>
              <w:rPr>
                <w:rFonts w:ascii="Arial" w:hAnsi="Arial" w:cs="Arial"/>
                <w:b/>
                <w:sz w:val="22"/>
                <w:szCs w:val="22"/>
                <w:lang w:val="es-CO"/>
              </w:rPr>
            </w:pPr>
          </w:p>
        </w:tc>
      </w:tr>
      <w:tr w:rsidR="003F2A52" w:rsidRPr="008C2396" w14:paraId="15B32F4C" w14:textId="77777777" w:rsidTr="003F2A52">
        <w:trPr>
          <w:trHeight w:val="567"/>
        </w:trPr>
        <w:tc>
          <w:tcPr>
            <w:tcW w:w="463" w:type="dxa"/>
            <w:shd w:val="clear" w:color="auto" w:fill="FFFFFF"/>
            <w:vAlign w:val="center"/>
          </w:tcPr>
          <w:p w14:paraId="736E7C39" w14:textId="3AE0F1E2" w:rsidR="003F2A52" w:rsidRPr="0096312C" w:rsidRDefault="003F2A52" w:rsidP="003F2A52">
            <w:pPr>
              <w:rPr>
                <w:rFonts w:ascii="Arial" w:hAnsi="Arial" w:cs="Arial"/>
                <w:b/>
                <w:sz w:val="22"/>
                <w:szCs w:val="22"/>
                <w:lang w:val="es-CO"/>
              </w:rPr>
            </w:pPr>
            <w:r>
              <w:rPr>
                <w:rFonts w:ascii="Arial" w:hAnsi="Arial" w:cs="Arial"/>
                <w:b/>
                <w:sz w:val="22"/>
                <w:szCs w:val="22"/>
                <w:lang w:val="es-CO"/>
              </w:rPr>
              <w:t>8</w:t>
            </w:r>
          </w:p>
        </w:tc>
        <w:tc>
          <w:tcPr>
            <w:tcW w:w="2067" w:type="dxa"/>
            <w:shd w:val="clear" w:color="auto" w:fill="FFFFFF"/>
            <w:vAlign w:val="center"/>
          </w:tcPr>
          <w:p w14:paraId="70A09AA7" w14:textId="44C3F48F"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Maquetación FrontEnd</w:t>
            </w:r>
          </w:p>
        </w:tc>
        <w:tc>
          <w:tcPr>
            <w:tcW w:w="1888" w:type="dxa"/>
            <w:gridSpan w:val="2"/>
            <w:shd w:val="clear" w:color="auto" w:fill="FFFFFF"/>
            <w:vAlign w:val="center"/>
          </w:tcPr>
          <w:p w14:paraId="5C59F3EC" w14:textId="7B590D2A" w:rsidR="003F2A52" w:rsidRPr="0096312C" w:rsidRDefault="003F2A52" w:rsidP="003F2A52">
            <w:pPr>
              <w:rPr>
                <w:rFonts w:ascii="Arial" w:hAnsi="Arial" w:cs="Arial"/>
                <w:bCs/>
                <w:sz w:val="18"/>
                <w:szCs w:val="18"/>
                <w:lang w:val="es-CO"/>
              </w:rPr>
            </w:pPr>
            <w:r>
              <w:rPr>
                <w:rFonts w:ascii="Arial" w:hAnsi="Arial" w:cs="Arial"/>
                <w:bCs/>
                <w:sz w:val="18"/>
                <w:szCs w:val="18"/>
                <w:lang w:val="es-CO"/>
              </w:rPr>
              <w:t>El sitio esta listo en el FrontEnd</w:t>
            </w:r>
          </w:p>
        </w:tc>
        <w:tc>
          <w:tcPr>
            <w:tcW w:w="1844" w:type="dxa"/>
            <w:gridSpan w:val="2"/>
            <w:shd w:val="clear" w:color="auto" w:fill="FFFFFF"/>
            <w:vAlign w:val="center"/>
          </w:tcPr>
          <w:p w14:paraId="01EF9D4C" w14:textId="1CAA20E5" w:rsidR="003F2A52" w:rsidRPr="0096312C" w:rsidRDefault="003F2A52" w:rsidP="003F2A52">
            <w:pPr>
              <w:rPr>
                <w:rFonts w:ascii="Arial" w:hAnsi="Arial" w:cs="Arial"/>
                <w:b/>
                <w:sz w:val="22"/>
                <w:szCs w:val="22"/>
                <w:lang w:val="es-CO"/>
              </w:rPr>
            </w:pPr>
            <w:r>
              <w:rPr>
                <w:rFonts w:ascii="Arial" w:hAnsi="Arial" w:cs="Arial"/>
                <w:b/>
                <w:sz w:val="22"/>
                <w:szCs w:val="22"/>
                <w:lang w:val="es-CO"/>
              </w:rPr>
              <w:t>Diseño Front</w:t>
            </w:r>
          </w:p>
        </w:tc>
        <w:tc>
          <w:tcPr>
            <w:tcW w:w="1117" w:type="dxa"/>
            <w:shd w:val="clear" w:color="auto" w:fill="FFFFFF"/>
            <w:vAlign w:val="center"/>
          </w:tcPr>
          <w:p w14:paraId="60722A0D" w14:textId="0CB05E47"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20/03/2022</w:t>
            </w:r>
          </w:p>
        </w:tc>
        <w:tc>
          <w:tcPr>
            <w:tcW w:w="1117" w:type="dxa"/>
            <w:gridSpan w:val="2"/>
            <w:shd w:val="clear" w:color="auto" w:fill="FFFFFF"/>
            <w:vAlign w:val="center"/>
          </w:tcPr>
          <w:p w14:paraId="16C40C78" w14:textId="670E79CB"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04/04/2022</w:t>
            </w:r>
          </w:p>
        </w:tc>
        <w:tc>
          <w:tcPr>
            <w:tcW w:w="1956" w:type="dxa"/>
            <w:shd w:val="clear" w:color="auto" w:fill="FFFFFF"/>
            <w:vAlign w:val="center"/>
          </w:tcPr>
          <w:p w14:paraId="7A1F169B" w14:textId="77777777" w:rsidR="003F2A52" w:rsidRPr="0096312C" w:rsidRDefault="003F2A52" w:rsidP="003F2A52">
            <w:pPr>
              <w:rPr>
                <w:rFonts w:ascii="Arial" w:hAnsi="Arial" w:cs="Arial"/>
                <w:b/>
                <w:sz w:val="22"/>
                <w:szCs w:val="22"/>
                <w:lang w:val="es-CO"/>
              </w:rPr>
            </w:pPr>
          </w:p>
        </w:tc>
      </w:tr>
      <w:tr w:rsidR="003F2A52" w:rsidRPr="008C2396" w14:paraId="2BAEE0B4" w14:textId="77777777" w:rsidTr="003F2A52">
        <w:trPr>
          <w:trHeight w:val="567"/>
        </w:trPr>
        <w:tc>
          <w:tcPr>
            <w:tcW w:w="463" w:type="dxa"/>
            <w:shd w:val="clear" w:color="auto" w:fill="FFFFFF"/>
            <w:vAlign w:val="center"/>
          </w:tcPr>
          <w:p w14:paraId="44EB9BFD" w14:textId="62AC2BD6" w:rsidR="003F2A52" w:rsidRPr="0096312C" w:rsidRDefault="003F2A52" w:rsidP="003F2A52">
            <w:pPr>
              <w:rPr>
                <w:rFonts w:ascii="Arial" w:hAnsi="Arial" w:cs="Arial"/>
                <w:b/>
                <w:sz w:val="22"/>
                <w:szCs w:val="22"/>
                <w:lang w:val="es-CO"/>
              </w:rPr>
            </w:pPr>
            <w:r>
              <w:rPr>
                <w:rFonts w:ascii="Arial" w:hAnsi="Arial" w:cs="Arial"/>
                <w:b/>
                <w:sz w:val="22"/>
                <w:szCs w:val="22"/>
                <w:lang w:val="es-CO"/>
              </w:rPr>
              <w:t>9</w:t>
            </w:r>
          </w:p>
        </w:tc>
        <w:tc>
          <w:tcPr>
            <w:tcW w:w="2067" w:type="dxa"/>
            <w:shd w:val="clear" w:color="auto" w:fill="FFFFFF"/>
            <w:vAlign w:val="center"/>
          </w:tcPr>
          <w:p w14:paraId="1DCC148D" w14:textId="04DBB6E2"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Optimización de Carga de Sitio</w:t>
            </w:r>
          </w:p>
        </w:tc>
        <w:tc>
          <w:tcPr>
            <w:tcW w:w="1888" w:type="dxa"/>
            <w:gridSpan w:val="2"/>
            <w:shd w:val="clear" w:color="auto" w:fill="FFFFFF"/>
            <w:vAlign w:val="center"/>
          </w:tcPr>
          <w:p w14:paraId="393D1E52" w14:textId="646F4F64" w:rsidR="003F2A52" w:rsidRPr="0096312C" w:rsidRDefault="003F2A52" w:rsidP="003F2A52">
            <w:pPr>
              <w:rPr>
                <w:rFonts w:ascii="Arial" w:hAnsi="Arial" w:cs="Arial"/>
                <w:bCs/>
                <w:sz w:val="18"/>
                <w:szCs w:val="18"/>
                <w:lang w:val="es-CO"/>
              </w:rPr>
            </w:pPr>
            <w:r>
              <w:rPr>
                <w:rFonts w:ascii="Arial" w:hAnsi="Arial" w:cs="Arial"/>
                <w:bCs/>
                <w:sz w:val="18"/>
                <w:szCs w:val="18"/>
                <w:lang w:val="es-CO"/>
              </w:rPr>
              <w:t>Se optimizarán los tiempos de carga</w:t>
            </w:r>
          </w:p>
        </w:tc>
        <w:tc>
          <w:tcPr>
            <w:tcW w:w="1844" w:type="dxa"/>
            <w:gridSpan w:val="2"/>
            <w:shd w:val="clear" w:color="auto" w:fill="FFFFFF"/>
            <w:vAlign w:val="center"/>
          </w:tcPr>
          <w:p w14:paraId="78C0F2FF" w14:textId="634FAB05" w:rsidR="003F2A52" w:rsidRPr="0096312C" w:rsidRDefault="003F2A52" w:rsidP="003F2A52">
            <w:pPr>
              <w:rPr>
                <w:rFonts w:ascii="Arial" w:hAnsi="Arial" w:cs="Arial"/>
                <w:b/>
                <w:sz w:val="22"/>
                <w:szCs w:val="22"/>
                <w:lang w:val="es-CO"/>
              </w:rPr>
            </w:pPr>
            <w:r>
              <w:rPr>
                <w:rFonts w:ascii="Arial" w:hAnsi="Arial" w:cs="Arial"/>
                <w:b/>
                <w:sz w:val="22"/>
                <w:szCs w:val="22"/>
                <w:lang w:val="es-CO"/>
              </w:rPr>
              <w:t>Diseño Front</w:t>
            </w:r>
          </w:p>
        </w:tc>
        <w:tc>
          <w:tcPr>
            <w:tcW w:w="1117" w:type="dxa"/>
            <w:shd w:val="clear" w:color="auto" w:fill="FFFFFF"/>
            <w:vAlign w:val="center"/>
          </w:tcPr>
          <w:p w14:paraId="1D371E38" w14:textId="1D29708C"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23/03/2022</w:t>
            </w:r>
          </w:p>
        </w:tc>
        <w:tc>
          <w:tcPr>
            <w:tcW w:w="1117" w:type="dxa"/>
            <w:gridSpan w:val="2"/>
            <w:shd w:val="clear" w:color="auto" w:fill="FFFFFF"/>
            <w:vAlign w:val="center"/>
          </w:tcPr>
          <w:p w14:paraId="668F0E4D" w14:textId="196430F3"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27/03/2022</w:t>
            </w:r>
          </w:p>
        </w:tc>
        <w:tc>
          <w:tcPr>
            <w:tcW w:w="1956" w:type="dxa"/>
            <w:shd w:val="clear" w:color="auto" w:fill="FFFFFF"/>
            <w:vAlign w:val="center"/>
          </w:tcPr>
          <w:p w14:paraId="19249683" w14:textId="77777777" w:rsidR="003F2A52" w:rsidRPr="0096312C" w:rsidRDefault="003F2A52" w:rsidP="003F2A52">
            <w:pPr>
              <w:rPr>
                <w:rFonts w:ascii="Arial" w:hAnsi="Arial" w:cs="Arial"/>
                <w:b/>
                <w:sz w:val="22"/>
                <w:szCs w:val="22"/>
                <w:lang w:val="es-CO"/>
              </w:rPr>
            </w:pPr>
          </w:p>
        </w:tc>
      </w:tr>
      <w:tr w:rsidR="003F2A52" w:rsidRPr="008C2396" w14:paraId="13A8660D" w14:textId="77777777" w:rsidTr="003F2A52">
        <w:trPr>
          <w:trHeight w:val="567"/>
        </w:trPr>
        <w:tc>
          <w:tcPr>
            <w:tcW w:w="463" w:type="dxa"/>
            <w:shd w:val="clear" w:color="auto" w:fill="FFFFFF"/>
            <w:vAlign w:val="center"/>
          </w:tcPr>
          <w:p w14:paraId="06BEE898" w14:textId="54A709B9" w:rsidR="003F2A52" w:rsidRPr="0096312C" w:rsidRDefault="003F2A52" w:rsidP="003F2A52">
            <w:pPr>
              <w:rPr>
                <w:rFonts w:ascii="Arial" w:hAnsi="Arial" w:cs="Arial"/>
                <w:b/>
                <w:sz w:val="22"/>
                <w:szCs w:val="22"/>
                <w:lang w:val="es-CO"/>
              </w:rPr>
            </w:pPr>
            <w:r>
              <w:rPr>
                <w:rFonts w:ascii="Arial" w:hAnsi="Arial" w:cs="Arial"/>
                <w:b/>
                <w:sz w:val="22"/>
                <w:szCs w:val="22"/>
                <w:lang w:val="es-CO"/>
              </w:rPr>
              <w:t>10</w:t>
            </w:r>
          </w:p>
        </w:tc>
        <w:tc>
          <w:tcPr>
            <w:tcW w:w="2067" w:type="dxa"/>
            <w:shd w:val="clear" w:color="auto" w:fill="FFFFFF"/>
            <w:vAlign w:val="center"/>
          </w:tcPr>
          <w:p w14:paraId="64EDCAB6" w14:textId="36B5D726"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Pruebas Unitarias FrontEnd</w:t>
            </w:r>
          </w:p>
        </w:tc>
        <w:tc>
          <w:tcPr>
            <w:tcW w:w="1888" w:type="dxa"/>
            <w:gridSpan w:val="2"/>
            <w:shd w:val="clear" w:color="auto" w:fill="FFFFFF"/>
            <w:vAlign w:val="center"/>
          </w:tcPr>
          <w:p w14:paraId="11868A80" w14:textId="28678BF1" w:rsidR="003F2A52" w:rsidRPr="0096312C" w:rsidRDefault="003F2A52" w:rsidP="003F2A52">
            <w:pPr>
              <w:rPr>
                <w:rFonts w:ascii="Arial" w:hAnsi="Arial" w:cs="Arial"/>
                <w:bCs/>
                <w:sz w:val="18"/>
                <w:szCs w:val="18"/>
                <w:lang w:val="es-CO"/>
              </w:rPr>
            </w:pPr>
            <w:r>
              <w:rPr>
                <w:rFonts w:ascii="Arial" w:hAnsi="Arial" w:cs="Arial"/>
                <w:bCs/>
                <w:sz w:val="18"/>
                <w:szCs w:val="18"/>
                <w:lang w:val="es-CO"/>
              </w:rPr>
              <w:t>Se harán pruebas con el sitio</w:t>
            </w:r>
          </w:p>
        </w:tc>
        <w:tc>
          <w:tcPr>
            <w:tcW w:w="1844" w:type="dxa"/>
            <w:gridSpan w:val="2"/>
            <w:shd w:val="clear" w:color="auto" w:fill="FFFFFF"/>
            <w:vAlign w:val="center"/>
          </w:tcPr>
          <w:p w14:paraId="717C16EE" w14:textId="4C3689D3" w:rsidR="003F2A52" w:rsidRPr="0096312C" w:rsidRDefault="003F2A52" w:rsidP="003F2A52">
            <w:pPr>
              <w:rPr>
                <w:rFonts w:ascii="Arial" w:hAnsi="Arial" w:cs="Arial"/>
                <w:b/>
                <w:sz w:val="22"/>
                <w:szCs w:val="22"/>
                <w:lang w:val="es-CO"/>
              </w:rPr>
            </w:pPr>
            <w:r>
              <w:rPr>
                <w:rFonts w:ascii="Arial" w:hAnsi="Arial" w:cs="Arial"/>
                <w:b/>
                <w:sz w:val="22"/>
                <w:szCs w:val="22"/>
                <w:lang w:val="es-CO"/>
              </w:rPr>
              <w:t>Testers</w:t>
            </w:r>
          </w:p>
        </w:tc>
        <w:tc>
          <w:tcPr>
            <w:tcW w:w="1117" w:type="dxa"/>
            <w:shd w:val="clear" w:color="auto" w:fill="FFFFFF"/>
            <w:vAlign w:val="center"/>
          </w:tcPr>
          <w:p w14:paraId="40889EC6" w14:textId="47723CF4"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28/03/2022</w:t>
            </w:r>
          </w:p>
        </w:tc>
        <w:tc>
          <w:tcPr>
            <w:tcW w:w="1117" w:type="dxa"/>
            <w:gridSpan w:val="2"/>
            <w:shd w:val="clear" w:color="auto" w:fill="FFFFFF"/>
            <w:vAlign w:val="center"/>
          </w:tcPr>
          <w:p w14:paraId="543FE493" w14:textId="080186C2"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31/03/2022</w:t>
            </w:r>
          </w:p>
        </w:tc>
        <w:tc>
          <w:tcPr>
            <w:tcW w:w="1956" w:type="dxa"/>
            <w:shd w:val="clear" w:color="auto" w:fill="FFFFFF"/>
            <w:vAlign w:val="center"/>
          </w:tcPr>
          <w:p w14:paraId="3230C2A8" w14:textId="77777777" w:rsidR="003F2A52" w:rsidRPr="0096312C" w:rsidRDefault="003F2A52" w:rsidP="003F2A52">
            <w:pPr>
              <w:rPr>
                <w:rFonts w:ascii="Arial" w:hAnsi="Arial" w:cs="Arial"/>
                <w:b/>
                <w:sz w:val="22"/>
                <w:szCs w:val="22"/>
                <w:lang w:val="es-CO"/>
              </w:rPr>
            </w:pPr>
          </w:p>
        </w:tc>
      </w:tr>
      <w:tr w:rsidR="003F2A52" w:rsidRPr="008C2396" w14:paraId="1B42B541" w14:textId="77777777" w:rsidTr="003F2A52">
        <w:trPr>
          <w:trHeight w:val="567"/>
        </w:trPr>
        <w:tc>
          <w:tcPr>
            <w:tcW w:w="463" w:type="dxa"/>
            <w:shd w:val="clear" w:color="auto" w:fill="FFFFFF"/>
            <w:vAlign w:val="center"/>
          </w:tcPr>
          <w:p w14:paraId="73D883F3" w14:textId="00DBD0D8" w:rsidR="003F2A52" w:rsidRPr="0096312C" w:rsidRDefault="003F2A52" w:rsidP="003F2A52">
            <w:pPr>
              <w:rPr>
                <w:rFonts w:ascii="Arial" w:hAnsi="Arial" w:cs="Arial"/>
                <w:b/>
                <w:sz w:val="22"/>
                <w:szCs w:val="22"/>
                <w:lang w:val="es-CO"/>
              </w:rPr>
            </w:pPr>
            <w:r>
              <w:rPr>
                <w:rFonts w:ascii="Arial" w:hAnsi="Arial" w:cs="Arial"/>
                <w:b/>
                <w:sz w:val="22"/>
                <w:szCs w:val="22"/>
                <w:lang w:val="es-CO"/>
              </w:rPr>
              <w:t>11</w:t>
            </w:r>
          </w:p>
        </w:tc>
        <w:tc>
          <w:tcPr>
            <w:tcW w:w="2067" w:type="dxa"/>
            <w:shd w:val="clear" w:color="auto" w:fill="FFFFFF"/>
            <w:vAlign w:val="center"/>
          </w:tcPr>
          <w:p w14:paraId="544AEE13" w14:textId="2A450F31"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Servidor BackEnd</w:t>
            </w:r>
          </w:p>
        </w:tc>
        <w:tc>
          <w:tcPr>
            <w:tcW w:w="1888" w:type="dxa"/>
            <w:gridSpan w:val="2"/>
            <w:shd w:val="clear" w:color="auto" w:fill="FFFFFF"/>
            <w:vAlign w:val="center"/>
          </w:tcPr>
          <w:p w14:paraId="599C1ED9" w14:textId="03B8160D" w:rsidR="003F2A52" w:rsidRPr="0096312C" w:rsidRDefault="003F2A52" w:rsidP="003F2A52">
            <w:pPr>
              <w:rPr>
                <w:rFonts w:ascii="Arial" w:hAnsi="Arial" w:cs="Arial"/>
                <w:bCs/>
                <w:sz w:val="18"/>
                <w:szCs w:val="18"/>
                <w:lang w:val="es-MX"/>
              </w:rPr>
            </w:pPr>
            <w:r>
              <w:rPr>
                <w:rFonts w:ascii="Arial" w:hAnsi="Arial" w:cs="Arial"/>
                <w:bCs/>
                <w:sz w:val="18"/>
                <w:szCs w:val="18"/>
                <w:lang w:val="es-MX"/>
              </w:rPr>
              <w:t>Se inicia con la construcción Back</w:t>
            </w:r>
          </w:p>
        </w:tc>
        <w:tc>
          <w:tcPr>
            <w:tcW w:w="1844" w:type="dxa"/>
            <w:gridSpan w:val="2"/>
            <w:shd w:val="clear" w:color="auto" w:fill="FFFFFF"/>
            <w:vAlign w:val="center"/>
          </w:tcPr>
          <w:p w14:paraId="555863C4" w14:textId="081338B6" w:rsidR="003F2A52" w:rsidRPr="0096312C" w:rsidRDefault="003F2A52" w:rsidP="003F2A52">
            <w:pPr>
              <w:rPr>
                <w:rFonts w:ascii="Arial" w:hAnsi="Arial" w:cs="Arial"/>
                <w:b/>
                <w:sz w:val="22"/>
                <w:szCs w:val="22"/>
                <w:lang w:val="es-CO"/>
              </w:rPr>
            </w:pPr>
            <w:r>
              <w:rPr>
                <w:rFonts w:ascii="Arial" w:hAnsi="Arial" w:cs="Arial"/>
                <w:b/>
                <w:sz w:val="22"/>
                <w:szCs w:val="22"/>
                <w:lang w:val="es-CO"/>
              </w:rPr>
              <w:t>Diseño Back</w:t>
            </w:r>
          </w:p>
        </w:tc>
        <w:tc>
          <w:tcPr>
            <w:tcW w:w="1117" w:type="dxa"/>
            <w:shd w:val="clear" w:color="auto" w:fill="FFFFFF"/>
            <w:vAlign w:val="center"/>
          </w:tcPr>
          <w:p w14:paraId="3AF8367D" w14:textId="336CF61D"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01/04/2022</w:t>
            </w:r>
          </w:p>
        </w:tc>
        <w:tc>
          <w:tcPr>
            <w:tcW w:w="1117" w:type="dxa"/>
            <w:gridSpan w:val="2"/>
            <w:shd w:val="clear" w:color="auto" w:fill="FFFFFF"/>
            <w:vAlign w:val="center"/>
          </w:tcPr>
          <w:p w14:paraId="5F4F1C8B" w14:textId="441EBF2D" w:rsidR="003F2A52" w:rsidRPr="003F2A52" w:rsidRDefault="003F2A52" w:rsidP="003F2A52">
            <w:pPr>
              <w:jc w:val="center"/>
              <w:rPr>
                <w:rFonts w:ascii="Arial" w:hAnsi="Arial" w:cs="Arial"/>
                <w:bCs/>
                <w:sz w:val="18"/>
                <w:szCs w:val="18"/>
                <w:lang w:val="es-CO"/>
              </w:rPr>
            </w:pPr>
            <w:r>
              <w:rPr>
                <w:rFonts w:ascii="Arial" w:hAnsi="Arial" w:cs="Arial"/>
                <w:bCs/>
                <w:sz w:val="18"/>
                <w:szCs w:val="18"/>
                <w:lang w:val="es-CO"/>
              </w:rPr>
              <w:t>30/04/2022</w:t>
            </w:r>
          </w:p>
        </w:tc>
        <w:tc>
          <w:tcPr>
            <w:tcW w:w="1956" w:type="dxa"/>
            <w:shd w:val="clear" w:color="auto" w:fill="FFFFFF"/>
            <w:vAlign w:val="center"/>
          </w:tcPr>
          <w:p w14:paraId="7906F71B" w14:textId="77777777" w:rsidR="003F2A52" w:rsidRPr="0096312C" w:rsidRDefault="003F2A52" w:rsidP="003F2A52">
            <w:pPr>
              <w:rPr>
                <w:rFonts w:ascii="Arial" w:hAnsi="Arial" w:cs="Arial"/>
                <w:b/>
                <w:sz w:val="22"/>
                <w:szCs w:val="22"/>
                <w:lang w:val="es-CO"/>
              </w:rPr>
            </w:pPr>
          </w:p>
        </w:tc>
      </w:tr>
      <w:tr w:rsidR="003F2A52" w:rsidRPr="008C2396" w14:paraId="65DB6553" w14:textId="77777777" w:rsidTr="003F2A52">
        <w:trPr>
          <w:trHeight w:val="567"/>
        </w:trPr>
        <w:tc>
          <w:tcPr>
            <w:tcW w:w="463" w:type="dxa"/>
            <w:shd w:val="clear" w:color="auto" w:fill="FFFFFF"/>
            <w:vAlign w:val="center"/>
          </w:tcPr>
          <w:p w14:paraId="32581BB5" w14:textId="1061441D" w:rsidR="003F2A52" w:rsidRPr="0096312C" w:rsidRDefault="003F2A52" w:rsidP="003F2A52">
            <w:pPr>
              <w:rPr>
                <w:rFonts w:ascii="Arial" w:hAnsi="Arial" w:cs="Arial"/>
                <w:b/>
                <w:sz w:val="22"/>
                <w:szCs w:val="22"/>
                <w:lang w:val="es-CO"/>
              </w:rPr>
            </w:pPr>
            <w:r>
              <w:rPr>
                <w:rFonts w:ascii="Arial" w:hAnsi="Arial" w:cs="Arial"/>
                <w:b/>
                <w:sz w:val="22"/>
                <w:szCs w:val="22"/>
                <w:lang w:val="es-CO"/>
              </w:rPr>
              <w:t>12</w:t>
            </w:r>
          </w:p>
        </w:tc>
        <w:tc>
          <w:tcPr>
            <w:tcW w:w="2067" w:type="dxa"/>
            <w:shd w:val="clear" w:color="auto" w:fill="FFFFFF"/>
            <w:vAlign w:val="center"/>
          </w:tcPr>
          <w:p w14:paraId="792BB6AF" w14:textId="7EF7D8EB"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Armado de Base de datos y Pagos</w:t>
            </w:r>
          </w:p>
        </w:tc>
        <w:tc>
          <w:tcPr>
            <w:tcW w:w="1888" w:type="dxa"/>
            <w:gridSpan w:val="2"/>
            <w:shd w:val="clear" w:color="auto" w:fill="FFFFFF"/>
            <w:vAlign w:val="center"/>
          </w:tcPr>
          <w:p w14:paraId="1D0C3FCD" w14:textId="403EE4B9" w:rsidR="003F2A52" w:rsidRPr="0096312C" w:rsidRDefault="003F2A52" w:rsidP="003F2A52">
            <w:pPr>
              <w:rPr>
                <w:rFonts w:ascii="Arial" w:hAnsi="Arial" w:cs="Arial"/>
                <w:bCs/>
                <w:sz w:val="18"/>
                <w:szCs w:val="18"/>
                <w:lang w:val="es-CO"/>
              </w:rPr>
            </w:pPr>
            <w:r>
              <w:rPr>
                <w:rFonts w:ascii="Arial" w:hAnsi="Arial" w:cs="Arial"/>
                <w:bCs/>
                <w:sz w:val="18"/>
                <w:szCs w:val="18"/>
                <w:lang w:val="es-CO"/>
              </w:rPr>
              <w:t>Se crea el sistema de pagos y bases de datos</w:t>
            </w:r>
          </w:p>
        </w:tc>
        <w:tc>
          <w:tcPr>
            <w:tcW w:w="1844" w:type="dxa"/>
            <w:gridSpan w:val="2"/>
            <w:shd w:val="clear" w:color="auto" w:fill="FFFFFF"/>
            <w:vAlign w:val="center"/>
          </w:tcPr>
          <w:p w14:paraId="79F8686C" w14:textId="774884F9" w:rsidR="003F2A52" w:rsidRPr="0096312C" w:rsidRDefault="003F2A52" w:rsidP="003F2A52">
            <w:pPr>
              <w:rPr>
                <w:rFonts w:ascii="Arial" w:hAnsi="Arial" w:cs="Arial"/>
                <w:b/>
                <w:sz w:val="22"/>
                <w:szCs w:val="22"/>
                <w:lang w:val="es-CO"/>
              </w:rPr>
            </w:pPr>
            <w:r>
              <w:rPr>
                <w:rFonts w:ascii="Arial" w:hAnsi="Arial" w:cs="Arial"/>
                <w:b/>
                <w:sz w:val="22"/>
                <w:szCs w:val="22"/>
                <w:lang w:val="es-CO"/>
              </w:rPr>
              <w:t>Diseño Back</w:t>
            </w:r>
          </w:p>
        </w:tc>
        <w:tc>
          <w:tcPr>
            <w:tcW w:w="1117" w:type="dxa"/>
            <w:shd w:val="clear" w:color="auto" w:fill="FFFFFF"/>
            <w:vAlign w:val="center"/>
          </w:tcPr>
          <w:p w14:paraId="49CAE5FA" w14:textId="35BB7A44"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01/04/2022</w:t>
            </w:r>
          </w:p>
        </w:tc>
        <w:tc>
          <w:tcPr>
            <w:tcW w:w="1117" w:type="dxa"/>
            <w:gridSpan w:val="2"/>
            <w:shd w:val="clear" w:color="auto" w:fill="FFFFFF"/>
            <w:vAlign w:val="center"/>
          </w:tcPr>
          <w:p w14:paraId="07E593A5" w14:textId="4CCF427E"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11/04/2022</w:t>
            </w:r>
          </w:p>
        </w:tc>
        <w:tc>
          <w:tcPr>
            <w:tcW w:w="1956" w:type="dxa"/>
            <w:shd w:val="clear" w:color="auto" w:fill="FFFFFF"/>
            <w:vAlign w:val="center"/>
          </w:tcPr>
          <w:p w14:paraId="0D5DE308" w14:textId="77777777" w:rsidR="003F2A52" w:rsidRPr="0096312C" w:rsidRDefault="003F2A52" w:rsidP="003F2A52">
            <w:pPr>
              <w:rPr>
                <w:rFonts w:ascii="Arial" w:hAnsi="Arial" w:cs="Arial"/>
                <w:b/>
                <w:sz w:val="22"/>
                <w:szCs w:val="22"/>
                <w:lang w:val="es-CO"/>
              </w:rPr>
            </w:pPr>
          </w:p>
        </w:tc>
      </w:tr>
      <w:tr w:rsidR="003F2A52" w:rsidRPr="008C2396" w14:paraId="6117AA14" w14:textId="77777777" w:rsidTr="003F2A52">
        <w:trPr>
          <w:trHeight w:val="567"/>
        </w:trPr>
        <w:tc>
          <w:tcPr>
            <w:tcW w:w="463" w:type="dxa"/>
            <w:shd w:val="clear" w:color="auto" w:fill="FFFFFF"/>
            <w:vAlign w:val="center"/>
          </w:tcPr>
          <w:p w14:paraId="20C8A8BE" w14:textId="61A42D39" w:rsidR="003F2A52" w:rsidRPr="0096312C" w:rsidRDefault="003F2A52" w:rsidP="003F2A52">
            <w:pPr>
              <w:rPr>
                <w:rFonts w:ascii="Arial" w:hAnsi="Arial" w:cs="Arial"/>
                <w:b/>
                <w:sz w:val="22"/>
                <w:szCs w:val="22"/>
                <w:lang w:val="es-CO"/>
              </w:rPr>
            </w:pPr>
            <w:r>
              <w:rPr>
                <w:rFonts w:ascii="Arial" w:hAnsi="Arial" w:cs="Arial"/>
                <w:b/>
                <w:sz w:val="22"/>
                <w:szCs w:val="22"/>
                <w:lang w:val="es-CO"/>
              </w:rPr>
              <w:t>13</w:t>
            </w:r>
          </w:p>
        </w:tc>
        <w:tc>
          <w:tcPr>
            <w:tcW w:w="2067" w:type="dxa"/>
            <w:shd w:val="clear" w:color="auto" w:fill="FFFFFF"/>
            <w:vAlign w:val="center"/>
          </w:tcPr>
          <w:p w14:paraId="4CFE5432" w14:textId="36BBB369"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Montaje de Hosting</w:t>
            </w:r>
          </w:p>
        </w:tc>
        <w:tc>
          <w:tcPr>
            <w:tcW w:w="1888" w:type="dxa"/>
            <w:gridSpan w:val="2"/>
            <w:shd w:val="clear" w:color="auto" w:fill="FFFFFF"/>
            <w:vAlign w:val="center"/>
          </w:tcPr>
          <w:p w14:paraId="53F0CD77" w14:textId="085F2FF0" w:rsidR="003F2A52" w:rsidRPr="0096312C" w:rsidRDefault="003F2A52" w:rsidP="003F2A52">
            <w:pPr>
              <w:rPr>
                <w:rFonts w:ascii="Arial" w:hAnsi="Arial" w:cs="Arial"/>
                <w:bCs/>
                <w:sz w:val="18"/>
                <w:szCs w:val="18"/>
                <w:lang w:val="es-CO"/>
              </w:rPr>
            </w:pPr>
            <w:r>
              <w:rPr>
                <w:rFonts w:ascii="Arial" w:hAnsi="Arial" w:cs="Arial"/>
                <w:bCs/>
                <w:sz w:val="18"/>
                <w:szCs w:val="18"/>
                <w:lang w:val="es-CO"/>
              </w:rPr>
              <w:t>Se sube el sitio a un host online</w:t>
            </w:r>
          </w:p>
        </w:tc>
        <w:tc>
          <w:tcPr>
            <w:tcW w:w="1844" w:type="dxa"/>
            <w:gridSpan w:val="2"/>
            <w:shd w:val="clear" w:color="auto" w:fill="FFFFFF"/>
            <w:vAlign w:val="center"/>
          </w:tcPr>
          <w:p w14:paraId="58073D20" w14:textId="34223B38" w:rsidR="003F2A52" w:rsidRPr="0096312C" w:rsidRDefault="003F2A52" w:rsidP="003F2A52">
            <w:pPr>
              <w:rPr>
                <w:rFonts w:ascii="Arial" w:hAnsi="Arial" w:cs="Arial"/>
                <w:b/>
                <w:sz w:val="22"/>
                <w:szCs w:val="22"/>
                <w:lang w:val="es-CO"/>
              </w:rPr>
            </w:pPr>
            <w:r>
              <w:rPr>
                <w:rFonts w:ascii="Arial" w:hAnsi="Arial" w:cs="Arial"/>
                <w:b/>
                <w:sz w:val="22"/>
                <w:szCs w:val="22"/>
                <w:lang w:val="es-CO"/>
              </w:rPr>
              <w:t>Diseño Back</w:t>
            </w:r>
          </w:p>
        </w:tc>
        <w:tc>
          <w:tcPr>
            <w:tcW w:w="1117" w:type="dxa"/>
            <w:shd w:val="clear" w:color="auto" w:fill="FFFFFF"/>
            <w:vAlign w:val="center"/>
          </w:tcPr>
          <w:p w14:paraId="28C0C7DF" w14:textId="31C30BE1"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12/04/2022</w:t>
            </w:r>
          </w:p>
        </w:tc>
        <w:tc>
          <w:tcPr>
            <w:tcW w:w="1117" w:type="dxa"/>
            <w:gridSpan w:val="2"/>
            <w:shd w:val="clear" w:color="auto" w:fill="FFFFFF"/>
            <w:vAlign w:val="center"/>
          </w:tcPr>
          <w:p w14:paraId="06C08849" w14:textId="69A861D7"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15/04/2022</w:t>
            </w:r>
          </w:p>
        </w:tc>
        <w:tc>
          <w:tcPr>
            <w:tcW w:w="1956" w:type="dxa"/>
            <w:shd w:val="clear" w:color="auto" w:fill="FFFFFF"/>
            <w:vAlign w:val="center"/>
          </w:tcPr>
          <w:p w14:paraId="23391CEE" w14:textId="77777777" w:rsidR="003F2A52" w:rsidRPr="0096312C" w:rsidRDefault="003F2A52" w:rsidP="003F2A52">
            <w:pPr>
              <w:rPr>
                <w:rFonts w:ascii="Arial" w:hAnsi="Arial" w:cs="Arial"/>
                <w:b/>
                <w:sz w:val="22"/>
                <w:szCs w:val="22"/>
                <w:lang w:val="es-CO"/>
              </w:rPr>
            </w:pPr>
          </w:p>
        </w:tc>
      </w:tr>
      <w:tr w:rsidR="003F2A52" w:rsidRPr="008C2396" w14:paraId="66776334" w14:textId="77777777" w:rsidTr="003F2A52">
        <w:trPr>
          <w:trHeight w:val="567"/>
        </w:trPr>
        <w:tc>
          <w:tcPr>
            <w:tcW w:w="463" w:type="dxa"/>
            <w:shd w:val="clear" w:color="auto" w:fill="FFFFFF"/>
            <w:vAlign w:val="center"/>
          </w:tcPr>
          <w:p w14:paraId="7BA8ED0E" w14:textId="4B793C7F" w:rsidR="003F2A52" w:rsidRPr="0096312C" w:rsidRDefault="003F2A52" w:rsidP="003F2A52">
            <w:pPr>
              <w:rPr>
                <w:rFonts w:ascii="Arial" w:hAnsi="Arial" w:cs="Arial"/>
                <w:b/>
                <w:sz w:val="22"/>
                <w:szCs w:val="22"/>
                <w:lang w:val="es-CO"/>
              </w:rPr>
            </w:pPr>
            <w:r>
              <w:rPr>
                <w:rFonts w:ascii="Arial" w:hAnsi="Arial" w:cs="Arial"/>
                <w:b/>
                <w:sz w:val="22"/>
                <w:szCs w:val="22"/>
                <w:lang w:val="es-CO"/>
              </w:rPr>
              <w:t>14</w:t>
            </w:r>
          </w:p>
        </w:tc>
        <w:tc>
          <w:tcPr>
            <w:tcW w:w="2067" w:type="dxa"/>
            <w:shd w:val="clear" w:color="auto" w:fill="FFFFFF"/>
            <w:vAlign w:val="center"/>
          </w:tcPr>
          <w:p w14:paraId="1A9B397C" w14:textId="5DF9DA5F"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Carga de datos y pruebas</w:t>
            </w:r>
          </w:p>
        </w:tc>
        <w:tc>
          <w:tcPr>
            <w:tcW w:w="1888" w:type="dxa"/>
            <w:gridSpan w:val="2"/>
            <w:shd w:val="clear" w:color="auto" w:fill="FFFFFF"/>
            <w:vAlign w:val="center"/>
          </w:tcPr>
          <w:p w14:paraId="4FF90637" w14:textId="2C110F44" w:rsidR="003F2A52" w:rsidRPr="0096312C" w:rsidRDefault="003F2A52" w:rsidP="003F2A52">
            <w:pPr>
              <w:rPr>
                <w:rFonts w:ascii="Arial" w:hAnsi="Arial" w:cs="Arial"/>
                <w:bCs/>
                <w:sz w:val="18"/>
                <w:szCs w:val="18"/>
                <w:lang w:val="es-CO"/>
              </w:rPr>
            </w:pPr>
            <w:r>
              <w:rPr>
                <w:rFonts w:ascii="Arial" w:hAnsi="Arial" w:cs="Arial"/>
                <w:bCs/>
                <w:sz w:val="18"/>
                <w:szCs w:val="18"/>
                <w:lang w:val="es-CO"/>
              </w:rPr>
              <w:t>Se cargan los datos necesarios y pruebas</w:t>
            </w:r>
          </w:p>
        </w:tc>
        <w:tc>
          <w:tcPr>
            <w:tcW w:w="1844" w:type="dxa"/>
            <w:gridSpan w:val="2"/>
            <w:shd w:val="clear" w:color="auto" w:fill="FFFFFF"/>
            <w:vAlign w:val="center"/>
          </w:tcPr>
          <w:p w14:paraId="1F70405A" w14:textId="7F5D4DC3" w:rsidR="003F2A52" w:rsidRPr="0096312C" w:rsidRDefault="003F2A52" w:rsidP="003F2A52">
            <w:pPr>
              <w:rPr>
                <w:rFonts w:ascii="Arial" w:hAnsi="Arial" w:cs="Arial"/>
                <w:b/>
                <w:sz w:val="22"/>
                <w:szCs w:val="22"/>
                <w:lang w:val="es-CO"/>
              </w:rPr>
            </w:pPr>
            <w:r>
              <w:rPr>
                <w:rFonts w:ascii="Arial" w:hAnsi="Arial" w:cs="Arial"/>
                <w:b/>
                <w:sz w:val="22"/>
                <w:szCs w:val="22"/>
                <w:lang w:val="es-CO"/>
              </w:rPr>
              <w:t>Testers</w:t>
            </w:r>
          </w:p>
        </w:tc>
        <w:tc>
          <w:tcPr>
            <w:tcW w:w="1117" w:type="dxa"/>
            <w:shd w:val="clear" w:color="auto" w:fill="FFFFFF"/>
            <w:vAlign w:val="center"/>
          </w:tcPr>
          <w:p w14:paraId="30618467" w14:textId="05A97E14"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13/04/2022</w:t>
            </w:r>
          </w:p>
        </w:tc>
        <w:tc>
          <w:tcPr>
            <w:tcW w:w="1117" w:type="dxa"/>
            <w:gridSpan w:val="2"/>
            <w:shd w:val="clear" w:color="auto" w:fill="FFFFFF"/>
            <w:vAlign w:val="center"/>
          </w:tcPr>
          <w:p w14:paraId="282136BD" w14:textId="72CA1CE5"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30/04/2022</w:t>
            </w:r>
          </w:p>
        </w:tc>
        <w:tc>
          <w:tcPr>
            <w:tcW w:w="1956" w:type="dxa"/>
            <w:shd w:val="clear" w:color="auto" w:fill="FFFFFF"/>
            <w:vAlign w:val="center"/>
          </w:tcPr>
          <w:p w14:paraId="1D3DC9E7" w14:textId="77777777" w:rsidR="003F2A52" w:rsidRPr="0096312C" w:rsidRDefault="003F2A52" w:rsidP="003F2A52">
            <w:pPr>
              <w:rPr>
                <w:rFonts w:ascii="Arial" w:hAnsi="Arial" w:cs="Arial"/>
                <w:b/>
                <w:sz w:val="22"/>
                <w:szCs w:val="22"/>
                <w:lang w:val="es-CO"/>
              </w:rPr>
            </w:pPr>
          </w:p>
        </w:tc>
      </w:tr>
      <w:tr w:rsidR="003F2A52" w:rsidRPr="008C2396" w14:paraId="274FFD94" w14:textId="77777777" w:rsidTr="003F2A52">
        <w:trPr>
          <w:trHeight w:val="567"/>
        </w:trPr>
        <w:tc>
          <w:tcPr>
            <w:tcW w:w="463" w:type="dxa"/>
            <w:shd w:val="clear" w:color="auto" w:fill="FFFFFF"/>
            <w:vAlign w:val="center"/>
          </w:tcPr>
          <w:p w14:paraId="234601A3" w14:textId="37D46B10" w:rsidR="003F2A52" w:rsidRPr="0096312C" w:rsidRDefault="003F2A52" w:rsidP="003F2A52">
            <w:pPr>
              <w:rPr>
                <w:rFonts w:ascii="Arial" w:hAnsi="Arial" w:cs="Arial"/>
                <w:b/>
                <w:sz w:val="22"/>
                <w:szCs w:val="22"/>
                <w:lang w:val="es-CO"/>
              </w:rPr>
            </w:pPr>
            <w:r>
              <w:rPr>
                <w:rFonts w:ascii="Arial" w:hAnsi="Arial" w:cs="Arial"/>
                <w:b/>
                <w:sz w:val="22"/>
                <w:szCs w:val="22"/>
                <w:lang w:val="es-CO"/>
              </w:rPr>
              <w:t>15</w:t>
            </w:r>
          </w:p>
        </w:tc>
        <w:tc>
          <w:tcPr>
            <w:tcW w:w="2067" w:type="dxa"/>
            <w:shd w:val="clear" w:color="auto" w:fill="FFFFFF"/>
            <w:vAlign w:val="center"/>
          </w:tcPr>
          <w:p w14:paraId="4FB98CC0" w14:textId="553B505B"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Pruebas de Sitio</w:t>
            </w:r>
          </w:p>
        </w:tc>
        <w:tc>
          <w:tcPr>
            <w:tcW w:w="1888" w:type="dxa"/>
            <w:gridSpan w:val="2"/>
            <w:shd w:val="clear" w:color="auto" w:fill="FFFFFF"/>
            <w:vAlign w:val="center"/>
          </w:tcPr>
          <w:p w14:paraId="1C5986FB" w14:textId="23D81814" w:rsidR="003F2A52" w:rsidRPr="0096312C" w:rsidRDefault="003F2A52" w:rsidP="003F2A52">
            <w:pPr>
              <w:rPr>
                <w:rFonts w:ascii="Arial" w:hAnsi="Arial" w:cs="Arial"/>
                <w:bCs/>
                <w:sz w:val="18"/>
                <w:szCs w:val="18"/>
                <w:lang w:val="es-CO"/>
              </w:rPr>
            </w:pPr>
            <w:r>
              <w:rPr>
                <w:rFonts w:ascii="Arial" w:hAnsi="Arial" w:cs="Arial"/>
                <w:bCs/>
                <w:sz w:val="18"/>
                <w:szCs w:val="18"/>
                <w:lang w:val="es-CO"/>
              </w:rPr>
              <w:t>Se prueba el funcionamiento completo</w:t>
            </w:r>
          </w:p>
        </w:tc>
        <w:tc>
          <w:tcPr>
            <w:tcW w:w="1844" w:type="dxa"/>
            <w:gridSpan w:val="2"/>
            <w:shd w:val="clear" w:color="auto" w:fill="FFFFFF"/>
            <w:vAlign w:val="center"/>
          </w:tcPr>
          <w:p w14:paraId="319C0DDF" w14:textId="4850884B" w:rsidR="003F2A52" w:rsidRPr="0096312C" w:rsidRDefault="003F2A52" w:rsidP="003F2A52">
            <w:pPr>
              <w:rPr>
                <w:rFonts w:ascii="Arial" w:hAnsi="Arial" w:cs="Arial"/>
                <w:b/>
                <w:sz w:val="22"/>
                <w:szCs w:val="22"/>
                <w:lang w:val="es-CO"/>
              </w:rPr>
            </w:pPr>
            <w:r>
              <w:rPr>
                <w:rFonts w:ascii="Arial" w:hAnsi="Arial" w:cs="Arial"/>
                <w:b/>
                <w:sz w:val="22"/>
                <w:szCs w:val="22"/>
                <w:lang w:val="es-CO"/>
              </w:rPr>
              <w:t>Testers</w:t>
            </w:r>
          </w:p>
        </w:tc>
        <w:tc>
          <w:tcPr>
            <w:tcW w:w="1117" w:type="dxa"/>
            <w:shd w:val="clear" w:color="auto" w:fill="FFFFFF"/>
            <w:vAlign w:val="center"/>
          </w:tcPr>
          <w:p w14:paraId="4ACCF0D0" w14:textId="4A145560"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01/05/2022</w:t>
            </w:r>
          </w:p>
        </w:tc>
        <w:tc>
          <w:tcPr>
            <w:tcW w:w="1117" w:type="dxa"/>
            <w:gridSpan w:val="2"/>
            <w:shd w:val="clear" w:color="auto" w:fill="FFFFFF"/>
            <w:vAlign w:val="center"/>
          </w:tcPr>
          <w:p w14:paraId="333F3C5F" w14:textId="6EC67889"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20/05/2022</w:t>
            </w:r>
          </w:p>
        </w:tc>
        <w:tc>
          <w:tcPr>
            <w:tcW w:w="1956" w:type="dxa"/>
            <w:shd w:val="clear" w:color="auto" w:fill="FFFFFF"/>
            <w:vAlign w:val="center"/>
          </w:tcPr>
          <w:p w14:paraId="1BFBD611" w14:textId="77777777" w:rsidR="003F2A52" w:rsidRPr="0096312C" w:rsidRDefault="003F2A52" w:rsidP="003F2A52">
            <w:pPr>
              <w:rPr>
                <w:rFonts w:ascii="Arial" w:hAnsi="Arial" w:cs="Arial"/>
                <w:b/>
                <w:sz w:val="22"/>
                <w:szCs w:val="22"/>
                <w:lang w:val="es-CO"/>
              </w:rPr>
            </w:pPr>
          </w:p>
        </w:tc>
      </w:tr>
      <w:tr w:rsidR="003F2A52" w:rsidRPr="008C2396" w14:paraId="1C100D62" w14:textId="77777777" w:rsidTr="003F2A52">
        <w:trPr>
          <w:trHeight w:val="567"/>
        </w:trPr>
        <w:tc>
          <w:tcPr>
            <w:tcW w:w="463" w:type="dxa"/>
            <w:shd w:val="clear" w:color="auto" w:fill="FFFFFF"/>
            <w:vAlign w:val="center"/>
          </w:tcPr>
          <w:p w14:paraId="6A6FCFD6" w14:textId="3074C27B" w:rsidR="003F2A52" w:rsidRPr="0096312C" w:rsidRDefault="003F2A52" w:rsidP="003F2A52">
            <w:pPr>
              <w:rPr>
                <w:rFonts w:ascii="Arial" w:hAnsi="Arial" w:cs="Arial"/>
                <w:b/>
                <w:sz w:val="22"/>
                <w:szCs w:val="22"/>
                <w:lang w:val="es-CO"/>
              </w:rPr>
            </w:pPr>
            <w:r>
              <w:rPr>
                <w:rFonts w:ascii="Arial" w:hAnsi="Arial" w:cs="Arial"/>
                <w:b/>
                <w:sz w:val="22"/>
                <w:szCs w:val="22"/>
                <w:lang w:val="es-CO"/>
              </w:rPr>
              <w:t>16</w:t>
            </w:r>
          </w:p>
        </w:tc>
        <w:tc>
          <w:tcPr>
            <w:tcW w:w="2067" w:type="dxa"/>
            <w:shd w:val="clear" w:color="auto" w:fill="FFFFFF"/>
            <w:vAlign w:val="center"/>
          </w:tcPr>
          <w:p w14:paraId="5E852A91" w14:textId="5F869583"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Corrección de Errores</w:t>
            </w:r>
          </w:p>
        </w:tc>
        <w:tc>
          <w:tcPr>
            <w:tcW w:w="1888" w:type="dxa"/>
            <w:gridSpan w:val="2"/>
            <w:shd w:val="clear" w:color="auto" w:fill="FFFFFF"/>
            <w:vAlign w:val="center"/>
          </w:tcPr>
          <w:p w14:paraId="35BEF71C" w14:textId="09B9F71C" w:rsidR="003F2A52" w:rsidRPr="0096312C" w:rsidRDefault="003F2A52" w:rsidP="003F2A52">
            <w:pPr>
              <w:rPr>
                <w:rFonts w:ascii="Arial" w:hAnsi="Arial" w:cs="Arial"/>
                <w:bCs/>
                <w:sz w:val="18"/>
                <w:szCs w:val="18"/>
                <w:lang w:val="es-CO"/>
              </w:rPr>
            </w:pPr>
            <w:r>
              <w:rPr>
                <w:rFonts w:ascii="Arial" w:hAnsi="Arial" w:cs="Arial"/>
                <w:bCs/>
                <w:sz w:val="18"/>
                <w:szCs w:val="18"/>
                <w:lang w:val="es-CO"/>
              </w:rPr>
              <w:t>Se corrigen errores</w:t>
            </w:r>
          </w:p>
        </w:tc>
        <w:tc>
          <w:tcPr>
            <w:tcW w:w="1844" w:type="dxa"/>
            <w:gridSpan w:val="2"/>
            <w:shd w:val="clear" w:color="auto" w:fill="FFFFFF"/>
            <w:vAlign w:val="center"/>
          </w:tcPr>
          <w:p w14:paraId="7A1ABF5D" w14:textId="7FEC216C" w:rsidR="003F2A52" w:rsidRPr="0096312C" w:rsidRDefault="003F2A52" w:rsidP="003F2A52">
            <w:pPr>
              <w:rPr>
                <w:rFonts w:ascii="Arial" w:hAnsi="Arial" w:cs="Arial"/>
                <w:b/>
                <w:sz w:val="22"/>
                <w:szCs w:val="22"/>
                <w:lang w:val="es-CO"/>
              </w:rPr>
            </w:pPr>
            <w:r>
              <w:rPr>
                <w:rFonts w:ascii="Arial" w:hAnsi="Arial" w:cs="Arial"/>
                <w:b/>
                <w:sz w:val="22"/>
                <w:szCs w:val="22"/>
                <w:lang w:val="es-CO"/>
              </w:rPr>
              <w:t>FrontBack-End</w:t>
            </w:r>
          </w:p>
        </w:tc>
        <w:tc>
          <w:tcPr>
            <w:tcW w:w="1117" w:type="dxa"/>
            <w:shd w:val="clear" w:color="auto" w:fill="FFFFFF"/>
            <w:vAlign w:val="center"/>
          </w:tcPr>
          <w:p w14:paraId="6F2C5CF3" w14:textId="55B5D0E0"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02/05/2022</w:t>
            </w:r>
          </w:p>
        </w:tc>
        <w:tc>
          <w:tcPr>
            <w:tcW w:w="1117" w:type="dxa"/>
            <w:gridSpan w:val="2"/>
            <w:shd w:val="clear" w:color="auto" w:fill="FFFFFF"/>
            <w:vAlign w:val="center"/>
          </w:tcPr>
          <w:p w14:paraId="13F6D462" w14:textId="30BA519B"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19/05/2022</w:t>
            </w:r>
          </w:p>
        </w:tc>
        <w:tc>
          <w:tcPr>
            <w:tcW w:w="1956" w:type="dxa"/>
            <w:shd w:val="clear" w:color="auto" w:fill="FFFFFF"/>
            <w:vAlign w:val="center"/>
          </w:tcPr>
          <w:p w14:paraId="7F3E820C" w14:textId="77777777" w:rsidR="003F2A52" w:rsidRPr="0096312C" w:rsidRDefault="003F2A52" w:rsidP="003F2A52">
            <w:pPr>
              <w:rPr>
                <w:rFonts w:ascii="Arial" w:hAnsi="Arial" w:cs="Arial"/>
                <w:b/>
                <w:sz w:val="22"/>
                <w:szCs w:val="22"/>
                <w:lang w:val="es-CO"/>
              </w:rPr>
            </w:pPr>
          </w:p>
        </w:tc>
      </w:tr>
      <w:tr w:rsidR="003F2A52" w:rsidRPr="008C2396" w14:paraId="7F26B831" w14:textId="77777777" w:rsidTr="003F2A52">
        <w:trPr>
          <w:trHeight w:val="567"/>
        </w:trPr>
        <w:tc>
          <w:tcPr>
            <w:tcW w:w="463" w:type="dxa"/>
            <w:shd w:val="clear" w:color="auto" w:fill="FFFFFF"/>
            <w:vAlign w:val="center"/>
          </w:tcPr>
          <w:p w14:paraId="2EDE285E" w14:textId="13CD061E" w:rsidR="003F2A52" w:rsidRPr="0096312C" w:rsidRDefault="003F2A52" w:rsidP="003F2A52">
            <w:pPr>
              <w:rPr>
                <w:rFonts w:ascii="Arial" w:hAnsi="Arial" w:cs="Arial"/>
                <w:b/>
                <w:sz w:val="22"/>
                <w:szCs w:val="22"/>
                <w:lang w:val="es-CO"/>
              </w:rPr>
            </w:pPr>
            <w:r>
              <w:rPr>
                <w:rFonts w:ascii="Arial" w:hAnsi="Arial" w:cs="Arial"/>
                <w:b/>
                <w:sz w:val="22"/>
                <w:szCs w:val="22"/>
                <w:lang w:val="es-CO"/>
              </w:rPr>
              <w:t>17</w:t>
            </w:r>
          </w:p>
        </w:tc>
        <w:tc>
          <w:tcPr>
            <w:tcW w:w="2067" w:type="dxa"/>
            <w:shd w:val="clear" w:color="auto" w:fill="FFFFFF"/>
            <w:vAlign w:val="center"/>
          </w:tcPr>
          <w:p w14:paraId="1BBF67BB" w14:textId="4922B65B" w:rsidR="003F2A52" w:rsidRPr="0096312C" w:rsidRDefault="003F2A52" w:rsidP="003F2A52">
            <w:pPr>
              <w:rPr>
                <w:rFonts w:ascii="Arial" w:hAnsi="Arial" w:cs="Arial"/>
                <w:b/>
                <w:sz w:val="22"/>
                <w:szCs w:val="22"/>
                <w:lang w:val="es-CO"/>
              </w:rPr>
            </w:pPr>
            <w:r w:rsidRPr="0096312C">
              <w:rPr>
                <w:rFonts w:ascii="Arial" w:hAnsi="Arial" w:cs="Arial"/>
                <w:b/>
                <w:sz w:val="22"/>
                <w:szCs w:val="22"/>
                <w:lang w:val="es-CO"/>
              </w:rPr>
              <w:t>Entrega</w:t>
            </w:r>
          </w:p>
        </w:tc>
        <w:tc>
          <w:tcPr>
            <w:tcW w:w="1888" w:type="dxa"/>
            <w:gridSpan w:val="2"/>
            <w:shd w:val="clear" w:color="auto" w:fill="FFFFFF"/>
            <w:vAlign w:val="center"/>
          </w:tcPr>
          <w:p w14:paraId="18FB32A6" w14:textId="64F29C0C" w:rsidR="003F2A52" w:rsidRPr="0096312C" w:rsidRDefault="003F2A52" w:rsidP="003F2A52">
            <w:pPr>
              <w:rPr>
                <w:rFonts w:ascii="Arial" w:hAnsi="Arial" w:cs="Arial"/>
                <w:bCs/>
                <w:sz w:val="18"/>
                <w:szCs w:val="18"/>
                <w:lang w:val="es-CO"/>
              </w:rPr>
            </w:pPr>
            <w:r>
              <w:rPr>
                <w:rFonts w:ascii="Arial" w:hAnsi="Arial" w:cs="Arial"/>
                <w:bCs/>
                <w:sz w:val="18"/>
                <w:szCs w:val="18"/>
                <w:lang w:val="es-CO"/>
              </w:rPr>
              <w:t>Se finaliza el proyecto</w:t>
            </w:r>
          </w:p>
        </w:tc>
        <w:tc>
          <w:tcPr>
            <w:tcW w:w="1844" w:type="dxa"/>
            <w:gridSpan w:val="2"/>
            <w:shd w:val="clear" w:color="auto" w:fill="FFFFFF"/>
            <w:vAlign w:val="center"/>
          </w:tcPr>
          <w:p w14:paraId="77D2C93E" w14:textId="2477215D" w:rsidR="003F2A52" w:rsidRPr="0096312C" w:rsidRDefault="003F2A52" w:rsidP="003F2A52">
            <w:pPr>
              <w:rPr>
                <w:rFonts w:ascii="Arial" w:hAnsi="Arial" w:cs="Arial"/>
                <w:b/>
                <w:sz w:val="22"/>
                <w:szCs w:val="22"/>
                <w:lang w:val="es-CO"/>
              </w:rPr>
            </w:pPr>
            <w:r>
              <w:rPr>
                <w:rFonts w:ascii="Arial" w:hAnsi="Arial" w:cs="Arial"/>
                <w:b/>
                <w:sz w:val="22"/>
                <w:szCs w:val="22"/>
                <w:lang w:val="es-CO"/>
              </w:rPr>
              <w:t>Contratado</w:t>
            </w:r>
          </w:p>
        </w:tc>
        <w:tc>
          <w:tcPr>
            <w:tcW w:w="1117" w:type="dxa"/>
            <w:shd w:val="clear" w:color="auto" w:fill="FFFFFF"/>
            <w:vAlign w:val="center"/>
          </w:tcPr>
          <w:p w14:paraId="6C7F3F8A" w14:textId="4DF958ED" w:rsidR="003F2A52" w:rsidRPr="003F2A52" w:rsidRDefault="00FC0757" w:rsidP="003F2A52">
            <w:pPr>
              <w:jc w:val="center"/>
              <w:rPr>
                <w:rFonts w:ascii="Arial" w:hAnsi="Arial" w:cs="Arial"/>
                <w:bCs/>
                <w:sz w:val="18"/>
                <w:szCs w:val="18"/>
                <w:lang w:val="es-CO"/>
              </w:rPr>
            </w:pPr>
            <w:r>
              <w:rPr>
                <w:rFonts w:ascii="Arial" w:hAnsi="Arial" w:cs="Arial"/>
                <w:bCs/>
                <w:sz w:val="18"/>
                <w:szCs w:val="18"/>
                <w:lang w:val="es-CO"/>
              </w:rPr>
              <w:t>25/05/2022</w:t>
            </w:r>
          </w:p>
        </w:tc>
        <w:tc>
          <w:tcPr>
            <w:tcW w:w="1117" w:type="dxa"/>
            <w:gridSpan w:val="2"/>
            <w:shd w:val="clear" w:color="auto" w:fill="FFFFFF"/>
            <w:vAlign w:val="center"/>
          </w:tcPr>
          <w:p w14:paraId="68B58040" w14:textId="266C78AB" w:rsidR="003F2A52" w:rsidRPr="00FC0757" w:rsidRDefault="00FC0757" w:rsidP="003F2A52">
            <w:pPr>
              <w:jc w:val="center"/>
              <w:rPr>
                <w:rFonts w:ascii="Arial" w:hAnsi="Arial" w:cs="Arial"/>
                <w:bCs/>
                <w:sz w:val="18"/>
                <w:szCs w:val="18"/>
                <w:lang w:val="es-CO"/>
              </w:rPr>
            </w:pPr>
            <w:r>
              <w:rPr>
                <w:rFonts w:ascii="Arial" w:hAnsi="Arial" w:cs="Arial"/>
                <w:bCs/>
                <w:sz w:val="18"/>
                <w:szCs w:val="18"/>
                <w:lang w:val="es-CO"/>
              </w:rPr>
              <w:t>25/05/2022</w:t>
            </w:r>
          </w:p>
        </w:tc>
        <w:tc>
          <w:tcPr>
            <w:tcW w:w="1956" w:type="dxa"/>
            <w:shd w:val="clear" w:color="auto" w:fill="FFFFFF"/>
            <w:vAlign w:val="center"/>
          </w:tcPr>
          <w:p w14:paraId="1605FF7A" w14:textId="77777777" w:rsidR="003F2A52" w:rsidRPr="0096312C" w:rsidRDefault="003F2A52" w:rsidP="003F2A52">
            <w:pPr>
              <w:rPr>
                <w:rFonts w:ascii="Arial" w:hAnsi="Arial" w:cs="Arial"/>
                <w:b/>
                <w:sz w:val="22"/>
                <w:szCs w:val="22"/>
                <w:lang w:val="es-CO"/>
              </w:rPr>
            </w:pPr>
          </w:p>
        </w:tc>
      </w:tr>
      <w:tr w:rsidR="003F2A52" w:rsidRPr="008C2396" w14:paraId="2BD6100F" w14:textId="77777777" w:rsidTr="003F502E">
        <w:trPr>
          <w:trHeight w:val="182"/>
        </w:trPr>
        <w:tc>
          <w:tcPr>
            <w:tcW w:w="10452" w:type="dxa"/>
            <w:gridSpan w:val="10"/>
            <w:shd w:val="clear" w:color="auto" w:fill="2F5496" w:themeFill="accent1" w:themeFillShade="BF"/>
            <w:vAlign w:val="center"/>
          </w:tcPr>
          <w:p w14:paraId="0B753DF1" w14:textId="77777777" w:rsidR="003F2A52" w:rsidRPr="008C2396" w:rsidRDefault="003F2A52" w:rsidP="003F2A52">
            <w:pPr>
              <w:jc w:val="center"/>
              <w:rPr>
                <w:rFonts w:ascii="Arial" w:hAnsi="Arial" w:cs="Arial"/>
                <w:b/>
                <w:sz w:val="22"/>
                <w:szCs w:val="22"/>
              </w:rPr>
            </w:pPr>
            <w:r w:rsidRPr="008C2396">
              <w:rPr>
                <w:rFonts w:ascii="Arial" w:hAnsi="Arial" w:cs="Arial"/>
                <w:b/>
                <w:sz w:val="22"/>
                <w:szCs w:val="22"/>
              </w:rPr>
              <w:lastRenderedPageBreak/>
              <w:t>Diagrama de planeación</w:t>
            </w:r>
          </w:p>
        </w:tc>
      </w:tr>
      <w:tr w:rsidR="003F2A52" w:rsidRPr="008C2396" w14:paraId="0AB595E7" w14:textId="77777777" w:rsidTr="0031230D">
        <w:trPr>
          <w:trHeight w:val="2260"/>
        </w:trPr>
        <w:tc>
          <w:tcPr>
            <w:tcW w:w="10452" w:type="dxa"/>
            <w:gridSpan w:val="10"/>
            <w:shd w:val="clear" w:color="auto" w:fill="FFFFFF"/>
            <w:vAlign w:val="center"/>
          </w:tcPr>
          <w:p w14:paraId="0E19B15B" w14:textId="0F441401" w:rsidR="003F2A52" w:rsidRPr="008C2396" w:rsidRDefault="0048154E" w:rsidP="003F2A52">
            <w:pPr>
              <w:jc w:val="center"/>
              <w:rPr>
                <w:rFonts w:ascii="Arial" w:hAnsi="Arial" w:cs="Arial"/>
                <w:b/>
                <w:sz w:val="22"/>
                <w:szCs w:val="22"/>
              </w:rPr>
            </w:pPr>
            <w:r>
              <w:rPr>
                <w:rFonts w:ascii="Arial" w:hAnsi="Arial" w:cs="Arial"/>
                <w:noProof/>
              </w:rPr>
              <w:drawing>
                <wp:inline distT="0" distB="0" distL="0" distR="0" wp14:anchorId="1246A49E" wp14:editId="42714A81">
                  <wp:extent cx="5600700" cy="3251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51200"/>
                          </a:xfrm>
                          <a:prstGeom prst="rect">
                            <a:avLst/>
                          </a:prstGeom>
                          <a:noFill/>
                          <a:ln>
                            <a:noFill/>
                          </a:ln>
                        </pic:spPr>
                      </pic:pic>
                    </a:graphicData>
                  </a:graphic>
                </wp:inline>
              </w:drawing>
            </w:r>
          </w:p>
        </w:tc>
      </w:tr>
    </w:tbl>
    <w:p w14:paraId="734467FA" w14:textId="77777777" w:rsidR="00EE35D9" w:rsidRPr="008C2396" w:rsidRDefault="00EE35D9" w:rsidP="00CF1DBE">
      <w:pPr>
        <w:jc w:val="both"/>
        <w:rPr>
          <w:rFonts w:ascii="Arial" w:hAnsi="Arial" w:cs="Arial"/>
          <w:b/>
          <w:sz w:val="22"/>
        </w:rPr>
      </w:pPr>
    </w:p>
    <w:p w14:paraId="2255D057"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51267072" w14:textId="77777777" w:rsidR="000C0F24" w:rsidRPr="008C2396" w:rsidRDefault="000C0F24" w:rsidP="00CF1DBE">
      <w:pPr>
        <w:jc w:val="both"/>
        <w:rPr>
          <w:rFonts w:ascii="Arial" w:hAnsi="Arial" w:cs="Arial"/>
        </w:rPr>
      </w:pPr>
    </w:p>
    <w:p w14:paraId="4AB4B342"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2529"/>
        <w:gridCol w:w="1440"/>
        <w:gridCol w:w="2473"/>
      </w:tblGrid>
      <w:tr w:rsidR="0017645A" w:rsidRPr="008C2396" w14:paraId="6D5FC811" w14:textId="77777777" w:rsidTr="008317FB">
        <w:tc>
          <w:tcPr>
            <w:tcW w:w="4048" w:type="dxa"/>
            <w:shd w:val="clear" w:color="auto" w:fill="A6A6A6"/>
          </w:tcPr>
          <w:p w14:paraId="114DCFC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9" w:type="dxa"/>
            <w:shd w:val="clear" w:color="auto" w:fill="A6A6A6"/>
          </w:tcPr>
          <w:p w14:paraId="712804B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2749C603"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3" w:type="dxa"/>
            <w:shd w:val="clear" w:color="auto" w:fill="A6A6A6"/>
          </w:tcPr>
          <w:p w14:paraId="543E195C"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317FB" w:rsidRPr="008C2396" w14:paraId="5A6A3491" w14:textId="77777777" w:rsidTr="008317FB">
        <w:tc>
          <w:tcPr>
            <w:tcW w:w="4048" w:type="dxa"/>
            <w:shd w:val="clear" w:color="auto" w:fill="auto"/>
          </w:tcPr>
          <w:p w14:paraId="0E8B38BA" w14:textId="33917E3F"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Mario Cázares</w:t>
            </w:r>
          </w:p>
        </w:tc>
        <w:tc>
          <w:tcPr>
            <w:tcW w:w="2529" w:type="dxa"/>
            <w:shd w:val="clear" w:color="auto" w:fill="auto"/>
          </w:tcPr>
          <w:p w14:paraId="0E0BF77D" w14:textId="6FA51153"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Director de la Firma</w:t>
            </w:r>
          </w:p>
        </w:tc>
        <w:tc>
          <w:tcPr>
            <w:tcW w:w="1440" w:type="dxa"/>
            <w:shd w:val="clear" w:color="auto" w:fill="auto"/>
          </w:tcPr>
          <w:p w14:paraId="7C22278F" w14:textId="2A968036"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5544887795</w:t>
            </w:r>
          </w:p>
        </w:tc>
        <w:tc>
          <w:tcPr>
            <w:tcW w:w="2473" w:type="dxa"/>
            <w:shd w:val="clear" w:color="auto" w:fill="auto"/>
          </w:tcPr>
          <w:p w14:paraId="45549F25" w14:textId="77777777"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p>
        </w:tc>
      </w:tr>
      <w:tr w:rsidR="008317FB" w:rsidRPr="008C2396" w14:paraId="11AAFC52" w14:textId="77777777" w:rsidTr="008317FB">
        <w:tc>
          <w:tcPr>
            <w:tcW w:w="4048" w:type="dxa"/>
            <w:shd w:val="clear" w:color="auto" w:fill="auto"/>
          </w:tcPr>
          <w:p w14:paraId="376F8E9F" w14:textId="6AC15030"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Fernanda Carrillo</w:t>
            </w:r>
          </w:p>
        </w:tc>
        <w:tc>
          <w:tcPr>
            <w:tcW w:w="2529" w:type="dxa"/>
            <w:shd w:val="clear" w:color="auto" w:fill="auto"/>
          </w:tcPr>
          <w:p w14:paraId="4DBF2B79" w14:textId="152E2099"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Área de Marketing</w:t>
            </w:r>
          </w:p>
        </w:tc>
        <w:tc>
          <w:tcPr>
            <w:tcW w:w="1440" w:type="dxa"/>
            <w:shd w:val="clear" w:color="auto" w:fill="auto"/>
          </w:tcPr>
          <w:p w14:paraId="39F3A643" w14:textId="25A55B49"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5512413659</w:t>
            </w:r>
          </w:p>
        </w:tc>
        <w:tc>
          <w:tcPr>
            <w:tcW w:w="2473" w:type="dxa"/>
            <w:shd w:val="clear" w:color="auto" w:fill="auto"/>
          </w:tcPr>
          <w:p w14:paraId="533E21FE" w14:textId="77777777"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p>
        </w:tc>
      </w:tr>
      <w:tr w:rsidR="008317FB" w:rsidRPr="008C2396" w14:paraId="360F2D60" w14:textId="77777777" w:rsidTr="008317FB">
        <w:tc>
          <w:tcPr>
            <w:tcW w:w="4048" w:type="dxa"/>
            <w:shd w:val="clear" w:color="auto" w:fill="auto"/>
          </w:tcPr>
          <w:p w14:paraId="679E909B" w14:textId="53ABC0DB"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Olga Sánchez</w:t>
            </w:r>
          </w:p>
        </w:tc>
        <w:tc>
          <w:tcPr>
            <w:tcW w:w="2529" w:type="dxa"/>
            <w:shd w:val="clear" w:color="auto" w:fill="auto"/>
          </w:tcPr>
          <w:p w14:paraId="491E7AB3" w14:textId="7F127A61"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sidRPr="00D82776">
              <w:rPr>
                <w:rFonts w:ascii="Arial" w:hAnsi="Arial" w:cs="Arial"/>
                <w:sz w:val="22"/>
                <w:szCs w:val="22"/>
              </w:rPr>
              <w:t>Finanzas</w:t>
            </w:r>
          </w:p>
        </w:tc>
        <w:tc>
          <w:tcPr>
            <w:tcW w:w="1440" w:type="dxa"/>
            <w:shd w:val="clear" w:color="auto" w:fill="auto"/>
          </w:tcPr>
          <w:p w14:paraId="3156108D" w14:textId="02EDDFDE"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5578874123</w:t>
            </w:r>
          </w:p>
        </w:tc>
        <w:tc>
          <w:tcPr>
            <w:tcW w:w="2473" w:type="dxa"/>
            <w:shd w:val="clear" w:color="auto" w:fill="auto"/>
          </w:tcPr>
          <w:p w14:paraId="4DC5BDCD" w14:textId="77777777"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p>
        </w:tc>
      </w:tr>
      <w:tr w:rsidR="008317FB" w:rsidRPr="008C2396" w14:paraId="0D5E6B5D" w14:textId="77777777" w:rsidTr="008317FB">
        <w:tc>
          <w:tcPr>
            <w:tcW w:w="4048" w:type="dxa"/>
            <w:shd w:val="clear" w:color="auto" w:fill="auto"/>
          </w:tcPr>
          <w:p w14:paraId="7F4C95C9" w14:textId="7AB1E83D"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Alemán</w:t>
            </w:r>
          </w:p>
        </w:tc>
        <w:tc>
          <w:tcPr>
            <w:tcW w:w="2529" w:type="dxa"/>
            <w:shd w:val="clear" w:color="auto" w:fill="auto"/>
          </w:tcPr>
          <w:p w14:paraId="381B3F06" w14:textId="16276CE4"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sz w:val="22"/>
                <w:szCs w:val="22"/>
              </w:rPr>
              <w:t>Director IT Soluciones</w:t>
            </w:r>
          </w:p>
        </w:tc>
        <w:tc>
          <w:tcPr>
            <w:tcW w:w="1440" w:type="dxa"/>
            <w:shd w:val="clear" w:color="auto" w:fill="auto"/>
          </w:tcPr>
          <w:p w14:paraId="084D9E87" w14:textId="018933A2"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5544887969</w:t>
            </w:r>
          </w:p>
        </w:tc>
        <w:tc>
          <w:tcPr>
            <w:tcW w:w="2473" w:type="dxa"/>
            <w:shd w:val="clear" w:color="auto" w:fill="auto"/>
          </w:tcPr>
          <w:p w14:paraId="24C75040" w14:textId="77777777" w:rsidR="008317FB" w:rsidRPr="008C2396" w:rsidRDefault="008317FB" w:rsidP="008317FB">
            <w:pPr>
              <w:pStyle w:val="Piedepgina"/>
              <w:tabs>
                <w:tab w:val="clear" w:pos="4252"/>
                <w:tab w:val="clear" w:pos="8504"/>
              </w:tabs>
              <w:spacing w:line="360" w:lineRule="auto"/>
              <w:jc w:val="both"/>
              <w:rPr>
                <w:rFonts w:ascii="Arial" w:hAnsi="Arial" w:cs="Arial"/>
                <w:b/>
                <w:bCs/>
                <w:sz w:val="22"/>
                <w:szCs w:val="22"/>
              </w:rPr>
            </w:pPr>
          </w:p>
        </w:tc>
      </w:tr>
    </w:tbl>
    <w:p w14:paraId="26187535" w14:textId="77777777" w:rsidR="00F86C39" w:rsidRPr="008C2396" w:rsidRDefault="00F86C39" w:rsidP="00F86C39">
      <w:pPr>
        <w:ind w:left="720"/>
        <w:rPr>
          <w:rFonts w:ascii="Arial" w:hAnsi="Arial" w:cs="Arial"/>
          <w:b/>
          <w:sz w:val="28"/>
          <w:szCs w:val="28"/>
        </w:rPr>
      </w:pPr>
    </w:p>
    <w:p w14:paraId="1355310C" w14:textId="77777777" w:rsidR="00F86C39" w:rsidRPr="008C2396" w:rsidRDefault="00F86C39" w:rsidP="00F86C39">
      <w:pPr>
        <w:ind w:left="720"/>
        <w:rPr>
          <w:rFonts w:ascii="Arial" w:hAnsi="Arial" w:cs="Arial"/>
          <w:b/>
          <w:sz w:val="28"/>
          <w:szCs w:val="28"/>
        </w:rPr>
      </w:pPr>
    </w:p>
    <w:p w14:paraId="46476094" w14:textId="77777777" w:rsidR="00503D08" w:rsidRPr="008C2396" w:rsidRDefault="00503D08" w:rsidP="00F86C39">
      <w:pPr>
        <w:ind w:left="720"/>
        <w:rPr>
          <w:rFonts w:ascii="Arial" w:hAnsi="Arial" w:cs="Arial"/>
          <w:b/>
          <w:sz w:val="28"/>
          <w:szCs w:val="28"/>
        </w:rPr>
      </w:pPr>
    </w:p>
    <w:p w14:paraId="3B50ED56" w14:textId="77777777" w:rsidR="00503D08" w:rsidRPr="008C2396" w:rsidRDefault="00503D08" w:rsidP="00F86C39">
      <w:pPr>
        <w:ind w:left="720"/>
        <w:rPr>
          <w:rFonts w:ascii="Arial" w:hAnsi="Arial" w:cs="Arial"/>
          <w:b/>
          <w:sz w:val="28"/>
          <w:szCs w:val="28"/>
        </w:rPr>
      </w:pPr>
    </w:p>
    <w:p w14:paraId="2AADDD0D" w14:textId="77777777" w:rsidR="00503D08" w:rsidRPr="008C2396" w:rsidRDefault="00503D08" w:rsidP="00F86C39">
      <w:pPr>
        <w:ind w:left="720"/>
        <w:rPr>
          <w:rFonts w:ascii="Arial" w:hAnsi="Arial" w:cs="Arial"/>
          <w:b/>
          <w:sz w:val="28"/>
          <w:szCs w:val="28"/>
        </w:rPr>
      </w:pPr>
    </w:p>
    <w:p w14:paraId="4DE07EB6" w14:textId="70234222" w:rsidR="00503D08" w:rsidRDefault="00503D08" w:rsidP="0096312C">
      <w:pPr>
        <w:rPr>
          <w:rFonts w:ascii="Arial" w:hAnsi="Arial" w:cs="Arial"/>
          <w:b/>
          <w:sz w:val="28"/>
          <w:szCs w:val="28"/>
        </w:rPr>
      </w:pPr>
    </w:p>
    <w:p w14:paraId="13ACFAE1" w14:textId="77777777" w:rsidR="00F902B4" w:rsidRPr="008C2396" w:rsidRDefault="00F902B4" w:rsidP="0096312C">
      <w:pPr>
        <w:rPr>
          <w:rFonts w:ascii="Arial" w:hAnsi="Arial" w:cs="Arial"/>
          <w:b/>
          <w:sz w:val="28"/>
          <w:szCs w:val="28"/>
        </w:rPr>
      </w:pPr>
    </w:p>
    <w:sectPr w:rsidR="00F902B4"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9A4A" w14:textId="77777777" w:rsidR="0084741F" w:rsidRDefault="0084741F" w:rsidP="00DE32EB">
      <w:pPr>
        <w:pStyle w:val="Sangranormal"/>
      </w:pPr>
      <w:r>
        <w:separator/>
      </w:r>
    </w:p>
  </w:endnote>
  <w:endnote w:type="continuationSeparator" w:id="0">
    <w:p w14:paraId="62F567B9" w14:textId="77777777" w:rsidR="0084741F" w:rsidRDefault="0084741F"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BFC1"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0E49AF3" w14:textId="77777777" w:rsidTr="00C67CD3">
      <w:trPr>
        <w:trHeight w:val="237"/>
      </w:trPr>
      <w:tc>
        <w:tcPr>
          <w:tcW w:w="1728" w:type="dxa"/>
          <w:vAlign w:val="center"/>
        </w:tcPr>
        <w:p w14:paraId="6F4E419A" w14:textId="77777777" w:rsidR="00E83F00" w:rsidRPr="004876B3" w:rsidRDefault="00E83F00" w:rsidP="008636A4">
          <w:pPr>
            <w:ind w:right="360"/>
            <w:rPr>
              <w:rFonts w:ascii="Calibri" w:hAnsi="Calibri" w:cs="Tahoma"/>
              <w:sz w:val="20"/>
              <w:szCs w:val="20"/>
            </w:rPr>
          </w:pPr>
        </w:p>
      </w:tc>
      <w:tc>
        <w:tcPr>
          <w:tcW w:w="5580" w:type="dxa"/>
        </w:tcPr>
        <w:p w14:paraId="28379FC4" w14:textId="77777777" w:rsidR="00E83F00" w:rsidRPr="004876B3" w:rsidRDefault="00E83F00" w:rsidP="001D2EBF">
          <w:pPr>
            <w:jc w:val="center"/>
            <w:rPr>
              <w:rFonts w:ascii="Calibri" w:hAnsi="Calibri" w:cs="Tahoma"/>
              <w:sz w:val="20"/>
              <w:szCs w:val="20"/>
            </w:rPr>
          </w:pPr>
        </w:p>
      </w:tc>
      <w:tc>
        <w:tcPr>
          <w:tcW w:w="1638" w:type="dxa"/>
          <w:vAlign w:val="center"/>
        </w:tcPr>
        <w:p w14:paraId="78F8EE8D" w14:textId="77777777" w:rsidR="00E83F00" w:rsidRPr="004876B3" w:rsidRDefault="00E83F00" w:rsidP="008636A4">
          <w:pPr>
            <w:jc w:val="right"/>
            <w:rPr>
              <w:rFonts w:ascii="Calibri" w:hAnsi="Calibri" w:cs="Tahoma"/>
              <w:sz w:val="20"/>
              <w:szCs w:val="20"/>
            </w:rPr>
          </w:pPr>
        </w:p>
      </w:tc>
    </w:tr>
    <w:tr w:rsidR="00C67CD3" w:rsidRPr="004876B3" w14:paraId="27611B10" w14:textId="77777777" w:rsidTr="00C67CD3">
      <w:trPr>
        <w:trHeight w:val="250"/>
      </w:trPr>
      <w:tc>
        <w:tcPr>
          <w:tcW w:w="8946" w:type="dxa"/>
          <w:gridSpan w:val="3"/>
          <w:vAlign w:val="center"/>
        </w:tcPr>
        <w:p w14:paraId="5D191C57" w14:textId="77777777" w:rsidR="00C67CD3" w:rsidRPr="004876B3" w:rsidRDefault="00C67CD3" w:rsidP="00FB46D5">
          <w:pPr>
            <w:rPr>
              <w:rFonts w:ascii="Calibri" w:hAnsi="Calibri" w:cs="Tahoma"/>
              <w:sz w:val="20"/>
              <w:szCs w:val="20"/>
            </w:rPr>
          </w:pPr>
        </w:p>
      </w:tc>
    </w:tr>
  </w:tbl>
  <w:p w14:paraId="5357F18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B254" w14:textId="77777777" w:rsidR="0084741F" w:rsidRDefault="0084741F" w:rsidP="00DE32EB">
      <w:pPr>
        <w:pStyle w:val="Sangranormal"/>
      </w:pPr>
      <w:r>
        <w:separator/>
      </w:r>
    </w:p>
  </w:footnote>
  <w:footnote w:type="continuationSeparator" w:id="0">
    <w:p w14:paraId="3E0B8D87" w14:textId="77777777" w:rsidR="0084741F" w:rsidRDefault="0084741F"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222EB60C" w14:textId="77777777" w:rsidTr="00025833">
      <w:trPr>
        <w:trHeight w:val="274"/>
        <w:jc w:val="center"/>
      </w:trPr>
      <w:tc>
        <w:tcPr>
          <w:tcW w:w="3202" w:type="dxa"/>
          <w:vMerge w:val="restart"/>
          <w:shd w:val="clear" w:color="auto" w:fill="auto"/>
          <w:vAlign w:val="center"/>
        </w:tcPr>
        <w:p w14:paraId="16A11314" w14:textId="77777777" w:rsidR="00572249" w:rsidRDefault="00572249" w:rsidP="00572249">
          <w:pPr>
            <w:widowControl w:val="0"/>
            <w:rPr>
              <w:noProof/>
              <w:sz w:val="16"/>
              <w:szCs w:val="16"/>
            </w:rPr>
          </w:pPr>
        </w:p>
        <w:p w14:paraId="3C659D57" w14:textId="03965C3F" w:rsidR="00572249" w:rsidRDefault="0048154E" w:rsidP="00EE269A">
          <w:pPr>
            <w:widowControl w:val="0"/>
            <w:jc w:val="center"/>
            <w:rPr>
              <w:noProof/>
            </w:rPr>
          </w:pPr>
          <w:r>
            <w:rPr>
              <w:noProof/>
            </w:rPr>
            <w:drawing>
              <wp:inline distT="0" distB="0" distL="0" distR="0" wp14:anchorId="09C27F02" wp14:editId="04992E6A">
                <wp:extent cx="577850" cy="577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inline>
            </w:drawing>
          </w:r>
        </w:p>
        <w:p w14:paraId="2151D97D" w14:textId="77777777" w:rsidR="005F2B70" w:rsidRPr="00C225FB" w:rsidRDefault="005F2B70" w:rsidP="00572249">
          <w:pPr>
            <w:widowControl w:val="0"/>
            <w:rPr>
              <w:sz w:val="16"/>
              <w:szCs w:val="16"/>
            </w:rPr>
          </w:pPr>
        </w:p>
      </w:tc>
      <w:tc>
        <w:tcPr>
          <w:tcW w:w="7326" w:type="dxa"/>
          <w:gridSpan w:val="4"/>
          <w:shd w:val="clear" w:color="auto" w:fill="2F5496"/>
          <w:vAlign w:val="center"/>
        </w:tcPr>
        <w:p w14:paraId="5C1163CE"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A43735C" w14:textId="77777777" w:rsidTr="005F2B70">
      <w:tblPrEx>
        <w:tblCellMar>
          <w:left w:w="108" w:type="dxa"/>
          <w:right w:w="108" w:type="dxa"/>
        </w:tblCellMar>
      </w:tblPrEx>
      <w:trPr>
        <w:trHeight w:val="138"/>
        <w:jc w:val="center"/>
      </w:trPr>
      <w:tc>
        <w:tcPr>
          <w:tcW w:w="3202" w:type="dxa"/>
          <w:vMerge/>
          <w:shd w:val="clear" w:color="auto" w:fill="auto"/>
          <w:vAlign w:val="center"/>
        </w:tcPr>
        <w:p w14:paraId="750AA686"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4A35D6A"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681ED6A" w14:textId="77777777" w:rsidTr="005F2B70">
      <w:tblPrEx>
        <w:tblCellMar>
          <w:left w:w="108" w:type="dxa"/>
          <w:right w:w="108" w:type="dxa"/>
        </w:tblCellMar>
      </w:tblPrEx>
      <w:trPr>
        <w:trHeight w:val="322"/>
        <w:jc w:val="center"/>
      </w:trPr>
      <w:tc>
        <w:tcPr>
          <w:tcW w:w="3202" w:type="dxa"/>
          <w:vMerge/>
          <w:shd w:val="clear" w:color="auto" w:fill="auto"/>
          <w:vAlign w:val="center"/>
        </w:tcPr>
        <w:p w14:paraId="08AD980C"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6AEAF26"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08D31875" w14:textId="77777777" w:rsidTr="005F2B70">
      <w:tblPrEx>
        <w:tblCellMar>
          <w:left w:w="108" w:type="dxa"/>
          <w:right w:w="108" w:type="dxa"/>
        </w:tblCellMar>
      </w:tblPrEx>
      <w:trPr>
        <w:trHeight w:val="125"/>
        <w:jc w:val="center"/>
      </w:trPr>
      <w:tc>
        <w:tcPr>
          <w:tcW w:w="3202" w:type="dxa"/>
          <w:vMerge/>
          <w:shd w:val="clear" w:color="auto" w:fill="auto"/>
          <w:vAlign w:val="center"/>
        </w:tcPr>
        <w:p w14:paraId="717DE694" w14:textId="77777777" w:rsidR="00DD1328" w:rsidRPr="00C225FB" w:rsidRDefault="00DD1328" w:rsidP="00DD1328">
          <w:pPr>
            <w:widowControl w:val="0"/>
            <w:rPr>
              <w:sz w:val="16"/>
              <w:szCs w:val="16"/>
            </w:rPr>
          </w:pPr>
        </w:p>
      </w:tc>
      <w:tc>
        <w:tcPr>
          <w:tcW w:w="2167" w:type="dxa"/>
          <w:shd w:val="clear" w:color="auto" w:fill="auto"/>
          <w:vAlign w:val="center"/>
        </w:tcPr>
        <w:p w14:paraId="0603AB5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C76937">
            <w:rPr>
              <w:rFonts w:ascii="Arial" w:hAnsi="Arial" w:cs="Arial"/>
              <w:b/>
              <w:sz w:val="16"/>
              <w:szCs w:val="16"/>
            </w:rPr>
            <w:t>190796</w:t>
          </w:r>
        </w:p>
      </w:tc>
      <w:tc>
        <w:tcPr>
          <w:tcW w:w="1542" w:type="dxa"/>
          <w:shd w:val="clear" w:color="auto" w:fill="auto"/>
          <w:vAlign w:val="center"/>
        </w:tcPr>
        <w:p w14:paraId="55D0C78D"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58446B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C76937">
            <w:rPr>
              <w:rFonts w:ascii="Arial" w:hAnsi="Arial" w:cs="Arial"/>
              <w:b/>
              <w:sz w:val="16"/>
              <w:szCs w:val="16"/>
            </w:rPr>
            <w:t>25</w:t>
          </w:r>
          <w:r w:rsidR="00D1764B">
            <w:rPr>
              <w:rFonts w:ascii="Arial" w:hAnsi="Arial" w:cs="Arial"/>
              <w:b/>
              <w:sz w:val="16"/>
              <w:szCs w:val="16"/>
            </w:rPr>
            <w:t>/</w:t>
          </w:r>
          <w:r w:rsidR="00C76937">
            <w:rPr>
              <w:rFonts w:ascii="Arial" w:hAnsi="Arial" w:cs="Arial"/>
              <w:b/>
              <w:sz w:val="16"/>
              <w:szCs w:val="16"/>
            </w:rPr>
            <w:t>0</w:t>
          </w:r>
          <w:r w:rsidR="00D1764B">
            <w:rPr>
              <w:rFonts w:ascii="Arial" w:hAnsi="Arial" w:cs="Arial"/>
              <w:b/>
              <w:sz w:val="16"/>
              <w:szCs w:val="16"/>
            </w:rPr>
            <w:t>2/20</w:t>
          </w:r>
          <w:r w:rsidR="00C76937">
            <w:rPr>
              <w:rFonts w:ascii="Arial" w:hAnsi="Arial" w:cs="Arial"/>
              <w:b/>
              <w:sz w:val="16"/>
              <w:szCs w:val="16"/>
            </w:rPr>
            <w:t>22</w:t>
          </w:r>
        </w:p>
      </w:tc>
      <w:tc>
        <w:tcPr>
          <w:tcW w:w="1478" w:type="dxa"/>
          <w:shd w:val="clear" w:color="auto" w:fill="auto"/>
          <w:vAlign w:val="center"/>
        </w:tcPr>
        <w:p w14:paraId="7E9A8451"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55DEBE4"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5833"/>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8A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2A52"/>
    <w:rsid w:val="003F315A"/>
    <w:rsid w:val="003F3626"/>
    <w:rsid w:val="003F36C5"/>
    <w:rsid w:val="003F36CE"/>
    <w:rsid w:val="003F3D62"/>
    <w:rsid w:val="003F3E26"/>
    <w:rsid w:val="003F412F"/>
    <w:rsid w:val="003F502E"/>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154E"/>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7FB"/>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4741F"/>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0CA6"/>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12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56E"/>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3A"/>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937"/>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2776"/>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69A"/>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BC2"/>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2B4"/>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757"/>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16337F"/>
  <w15:chartTrackingRefBased/>
  <w15:docId w15:val="{9A2B2AAA-ED83-4180-A5BC-BC5A42DB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63520239">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6</TotalTime>
  <Pages>6</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8417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Juan Jesús Alemán Espriella</cp:lastModifiedBy>
  <cp:revision>2</cp:revision>
  <cp:lastPrinted>2022-02-26T23:34:00Z</cp:lastPrinted>
  <dcterms:created xsi:type="dcterms:W3CDTF">2022-02-26T23:35:00Z</dcterms:created>
  <dcterms:modified xsi:type="dcterms:W3CDTF">2022-02-26T23:35:00Z</dcterms:modified>
</cp:coreProperties>
</file>